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A0B63" w14:textId="5C2BB7F3" w:rsidR="0066239B" w:rsidRPr="00AB0769" w:rsidRDefault="005D4F57" w:rsidP="009E6CCF">
      <w:pPr>
        <w:ind w:left="-360"/>
        <w:jc w:val="both"/>
        <w:outlineLvl w:val="0"/>
        <w:rPr>
          <w:rFonts w:ascii="Perpetua" w:hAnsi="Perpetua"/>
          <w:b/>
          <w:spacing w:val="2"/>
          <w:sz w:val="36"/>
          <w:szCs w:val="44"/>
          <w:vertAlign w:val="superscript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</w:pPr>
      <w:r w:rsidRPr="00AB0769">
        <w:rPr>
          <w:rFonts w:ascii="Perpetua" w:hAnsi="Perpetua"/>
          <w:b/>
          <w:spacing w:val="2"/>
          <w:sz w:val="36"/>
          <w:szCs w:val="44"/>
          <w14:textOutline w14:w="3175" w14:cap="rnd" w14:cmpd="sng" w14:algn="ctr">
            <w14:solidFill>
              <w14:schemeClr w14:val="tx1">
                <w14:alpha w14:val="77000"/>
              </w14:schemeClr>
            </w14:solidFill>
            <w14:prstDash w14:val="solid"/>
            <w14:bevel/>
          </w14:textOutline>
        </w:rPr>
        <w:t>Allison J. Halchak-Lord</w:t>
      </w:r>
    </w:p>
    <w:tbl>
      <w:tblPr>
        <w:tblW w:w="11160" w:type="dxa"/>
        <w:tblInd w:w="-45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0"/>
        <w:gridCol w:w="1837"/>
        <w:gridCol w:w="2750"/>
        <w:gridCol w:w="272"/>
        <w:gridCol w:w="1707"/>
        <w:gridCol w:w="2794"/>
      </w:tblGrid>
      <w:tr w:rsidR="00626CB1" w:rsidRPr="00AB0769" w14:paraId="726CD9EB" w14:textId="77777777" w:rsidTr="00690052">
        <w:trPr>
          <w:trHeight w:val="2329"/>
        </w:trPr>
        <w:tc>
          <w:tcPr>
            <w:tcW w:w="806" w:type="pct"/>
          </w:tcPr>
          <w:p w14:paraId="5B676C05" w14:textId="77777777" w:rsidR="002D51FD" w:rsidRPr="00AB0769" w:rsidRDefault="002D51FD" w:rsidP="00015E17">
            <w:pPr>
              <w:snapToGrid w:val="0"/>
              <w:jc w:val="both"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Education</w:t>
            </w:r>
          </w:p>
        </w:tc>
        <w:tc>
          <w:tcPr>
            <w:tcW w:w="4194" w:type="pct"/>
            <w:gridSpan w:val="5"/>
          </w:tcPr>
          <w:p w14:paraId="29A7E10C" w14:textId="55417E6C" w:rsidR="003D7F2C" w:rsidRPr="00AB0769" w:rsidRDefault="000C0747" w:rsidP="00015E17">
            <w:pPr>
              <w:snapToGrid w:val="0"/>
              <w:jc w:val="both"/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University of New Hampshire</w:t>
            </w:r>
            <w:r w:rsidR="00EA640B" w:rsidRPr="00AB0769">
              <w:rPr>
                <w:rFonts w:ascii="Perpetua" w:hAnsi="Perpetua"/>
                <w:b/>
                <w:spacing w:val="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</w:t>
            </w:r>
            <w:r w:rsidR="00585193" w:rsidRPr="00AB0769">
              <w:rPr>
                <w:rFonts w:ascii="Perpetua" w:hAnsi="Perpetua"/>
                <w:spacing w:val="2"/>
                <w:sz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="00A75707" w:rsidRPr="00AB0769">
              <w:rPr>
                <w:rFonts w:ascii="Perpetua" w:hAnsi="Perpetua"/>
                <w:spacing w:val="2"/>
                <w:sz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C90584" w:rsidRPr="00AB0769">
              <w:rPr>
                <w:rFonts w:ascii="Perpetua" w:hAnsi="Perpetua"/>
                <w:spacing w:val="2"/>
                <w:sz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</w:t>
            </w:r>
            <w:r w:rsidR="00562AB6" w:rsidRPr="00AB0769">
              <w:rPr>
                <w:rFonts w:ascii="Perpetua" w:hAnsi="Perpetua"/>
                <w:spacing w:val="2"/>
                <w:sz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C90584" w:rsidRPr="00AB0769">
              <w:rPr>
                <w:rFonts w:ascii="Perpetua" w:hAnsi="Perpetua"/>
                <w:spacing w:val="2"/>
                <w:sz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 w:rsidR="00203F4D" w:rsidRPr="00AB0769">
              <w:rPr>
                <w:rFonts w:ascii="Perpetua" w:hAnsi="Perpetua"/>
                <w:spacing w:val="2"/>
                <w:sz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</w:t>
            </w:r>
            <w:r w:rsidR="004B6893">
              <w:rPr>
                <w:rFonts w:ascii="Perpetua" w:hAnsi="Perpetua"/>
                <w:spacing w:val="2"/>
                <w:sz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</w:t>
            </w:r>
            <w:r w:rsidR="00182F80" w:rsidRPr="00AB0769">
              <w:rPr>
                <w:rFonts w:ascii="Perpetua" w:hAnsi="Perpetua"/>
                <w:spacing w:val="2"/>
                <w:sz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2012 – Present</w:t>
            </w:r>
            <w:r w:rsidRPr="00AB0769">
              <w:rPr>
                <w:rFonts w:ascii="Perpetua" w:hAnsi="Perpetua"/>
                <w:b/>
                <w:spacing w:val="2"/>
                <w:sz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br/>
            </w:r>
            <w:r w:rsidR="00EB3ACE" w:rsidRPr="00AB0769">
              <w:rPr>
                <w:rFonts w:ascii="Perpetua" w:hAnsi="Perpetua"/>
                <w:b/>
                <w:spacing w:val="2"/>
                <w:sz w:val="16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EB3ACE"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="00C90584"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Bachelor of Science</w:t>
            </w:r>
            <w:r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3D7F2C"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in </w:t>
            </w:r>
            <w:r w:rsidR="00AA6283"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Neuroscience</w:t>
            </w:r>
            <w:r w:rsidR="00D957E5"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&amp; Behavior</w:t>
            </w:r>
            <w:r w:rsidR="00AA6283"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 w:rsidR="00AA6283" w:rsidRPr="00AB0769"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</w:t>
            </w:r>
            <w:r w:rsidRPr="00AB0769"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</w:t>
            </w:r>
            <w:r w:rsidR="00AA6283" w:rsidRPr="00AB0769"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</w:p>
          <w:p w14:paraId="77EECAA0" w14:textId="7AF2259B" w:rsidR="005D4F57" w:rsidRPr="00AB0769" w:rsidRDefault="005D4F57" w:rsidP="00015E17">
            <w:pPr>
              <w:snapToGrid w:val="0"/>
              <w:ind w:left="144"/>
              <w:jc w:val="both"/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Durham, New</w:t>
            </w:r>
            <w:r w:rsidR="00A93311" w:rsidRPr="00AB0769"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Hampshire</w:t>
            </w:r>
            <w:r w:rsidRPr="00AB0769"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 USA</w:t>
            </w:r>
            <w:r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</w:t>
            </w:r>
            <w:r w:rsidR="00A93311"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</w:t>
            </w:r>
            <w:r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</w:t>
            </w:r>
            <w:r w:rsidR="00A93311"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</w:t>
            </w:r>
            <w:r w:rsidRPr="00AB0769">
              <w:rPr>
                <w:rFonts w:ascii="Perpetua" w:hAnsi="Perpetua"/>
                <w:b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Pr="00AB0769">
              <w:rPr>
                <w:rFonts w:ascii="Perpetua" w:hAnsi="Perpetua"/>
                <w:b/>
                <w:spacing w:val="2"/>
                <w:sz w:val="3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</w:t>
            </w:r>
          </w:p>
          <w:p w14:paraId="6C994E73" w14:textId="5E6D0C5E" w:rsidR="005D4F57" w:rsidRPr="00AB0769" w:rsidRDefault="00515BEA" w:rsidP="00015E17">
            <w:pPr>
              <w:snapToGrid w:val="0"/>
              <w:jc w:val="both"/>
              <w:rPr>
                <w:rFonts w:ascii="Perpetua" w:hAnsi="Perpetua"/>
                <w:spacing w:val="2"/>
                <w:sz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Manchester Community College  </w:t>
            </w:r>
            <w:r w:rsidR="005D4F57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</w:t>
            </w:r>
            <w:r w:rsidR="00585193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 w:rsidR="005D4F57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</w:t>
            </w:r>
            <w:r w:rsidR="005D4F57" w:rsidRPr="00AB0769">
              <w:rPr>
                <w:rFonts w:ascii="Perpetua" w:hAnsi="Perpetua" w:cs="Arial"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 w:rsidR="00A75707" w:rsidRPr="00AB0769">
              <w:rPr>
                <w:rFonts w:ascii="Perpetua" w:hAnsi="Perpetua" w:cs="Arial"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182F80" w:rsidRPr="00AB0769">
              <w:rPr>
                <w:rFonts w:ascii="Perpetua" w:hAnsi="Perpetua" w:cs="Arial"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</w:t>
            </w:r>
            <w:r w:rsidR="005D4F57" w:rsidRPr="00AB0769">
              <w:rPr>
                <w:rFonts w:ascii="Perpetua" w:hAnsi="Perpetua" w:cs="Arial"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Pr="00AB0769">
              <w:rPr>
                <w:rFonts w:ascii="Perpetua" w:hAnsi="Perpetua" w:cs="Arial"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</w:t>
            </w:r>
            <w:r w:rsidR="00562AB6" w:rsidRPr="00AB0769">
              <w:rPr>
                <w:rFonts w:ascii="Perpetua" w:hAnsi="Perpetua" w:cs="Arial"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 w:rsidR="00C90584" w:rsidRPr="00AB0769">
              <w:rPr>
                <w:rFonts w:ascii="Perpetua" w:hAnsi="Perpetua" w:cs="Arial"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</w:t>
            </w:r>
            <w:r w:rsidR="00562AB6" w:rsidRPr="00AB0769">
              <w:rPr>
                <w:rFonts w:ascii="Perpetua" w:hAnsi="Perpetua" w:cs="Arial"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AB0769">
              <w:rPr>
                <w:rFonts w:ascii="Perpetua" w:hAnsi="Perpetua" w:cs="Arial"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5D4F57"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2015</w:t>
            </w:r>
          </w:p>
          <w:p w14:paraId="42992635" w14:textId="5390DCD4" w:rsidR="005D4F57" w:rsidRPr="00AB0769" w:rsidRDefault="005139E8" w:rsidP="00015E17">
            <w:pPr>
              <w:snapToGrid w:val="0"/>
              <w:ind w:left="144"/>
              <w:jc w:val="both"/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Manchester, New Hampshire </w:t>
            </w:r>
            <w:r w:rsidR="005D4F57" w:rsidRPr="00AB0769">
              <w:rPr>
                <w:rFonts w:ascii="Perpetua" w:hAnsi="Perpetua"/>
                <w:spacing w:val="2"/>
                <w:sz w:val="21"/>
                <w:szCs w:val="1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USA</w:t>
            </w:r>
          </w:p>
          <w:p w14:paraId="677D7A13" w14:textId="2B8D4D02" w:rsidR="00B12E3B" w:rsidRPr="00AB0769" w:rsidRDefault="005D4F57" w:rsidP="00015E17">
            <w:pPr>
              <w:snapToGrid w:val="0"/>
              <w:jc w:val="both"/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The </w:t>
            </w:r>
            <w:proofErr w:type="spellStart"/>
            <w:r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Derryfield</w:t>
            </w:r>
            <w:proofErr w:type="spellEnd"/>
            <w:r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School </w:t>
            </w:r>
            <w:r w:rsidR="000C0747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</w:t>
            </w:r>
            <w:r w:rsidR="00AA6283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 w:rsidR="000C0747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</w:t>
            </w:r>
            <w:r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="00203F4D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</w:t>
            </w:r>
            <w:r w:rsidR="00C0618A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</w:t>
            </w:r>
            <w:r w:rsidR="00585193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C90584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</w:t>
            </w:r>
            <w:r w:rsidR="004B6893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</w:t>
            </w:r>
            <w:r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2010</w:t>
            </w:r>
            <w:r w:rsidR="00182F80"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–</w:t>
            </w:r>
            <w:r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2012</w:t>
            </w:r>
          </w:p>
          <w:p w14:paraId="513F1CE5" w14:textId="7D3356BB" w:rsidR="00B51D3D" w:rsidRPr="00AB0769" w:rsidRDefault="005139E8" w:rsidP="00015E17">
            <w:pPr>
              <w:snapToGrid w:val="0"/>
              <w:ind w:left="144"/>
              <w:jc w:val="both"/>
              <w:rPr>
                <w:rFonts w:ascii="Perpetua" w:hAnsi="Perpetua" w:cs="Arial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Manchester, New Hampshire, </w:t>
            </w:r>
            <w:r w:rsidR="00B12E3B" w:rsidRPr="00AB0769">
              <w:rPr>
                <w:rFonts w:ascii="Perpetua" w:hAnsi="Perpetua" w:cs="Arial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USA</w:t>
            </w:r>
            <w:r w:rsidR="001E7F5B" w:rsidRPr="00AB0769">
              <w:rPr>
                <w:rFonts w:ascii="Perpetua" w:hAnsi="Perpetua" w:cs="Arial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</w:p>
          <w:p w14:paraId="7D446018" w14:textId="66D0044A" w:rsidR="00F852F9" w:rsidRPr="00AB0769" w:rsidRDefault="00F852F9" w:rsidP="00015E17">
            <w:pPr>
              <w:snapToGrid w:val="0"/>
              <w:jc w:val="both"/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Northern Essex Community College </w:t>
            </w:r>
            <w:r w:rsidR="00515BEA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</w:t>
            </w:r>
            <w:r w:rsidR="00585193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</w:t>
            </w:r>
            <w:r w:rsidR="00A75707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</w:t>
            </w:r>
            <w:r w:rsidR="00203F4D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 w:rsidR="00A75707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4B6893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</w:t>
            </w:r>
            <w:r w:rsidR="00A75707" w:rsidRPr="00AB0769">
              <w:rPr>
                <w:rFonts w:ascii="Perpetua" w:hAnsi="Perpetua" w:cs="Arial"/>
                <w:b/>
                <w:spacing w:val="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515BEA"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2010-2011</w:t>
            </w:r>
          </w:p>
          <w:p w14:paraId="741C0807" w14:textId="0D392696" w:rsidR="00F852F9" w:rsidRPr="00AB0769" w:rsidRDefault="00F852F9" w:rsidP="00015E17">
            <w:pPr>
              <w:snapToGrid w:val="0"/>
              <w:jc w:val="both"/>
              <w:rPr>
                <w:rFonts w:ascii="Perpetua" w:hAnsi="Perpetua" w:cs="Arial"/>
                <w:spacing w:val="2"/>
                <w:sz w:val="28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Haverhill, Massachuset</w:t>
            </w:r>
            <w:r w:rsidR="005139E8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ts, </w:t>
            </w:r>
            <w:r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USA</w:t>
            </w:r>
          </w:p>
        </w:tc>
      </w:tr>
      <w:tr w:rsidR="00B45A12" w:rsidRPr="00AB0769" w14:paraId="05863D45" w14:textId="77777777" w:rsidTr="00690052">
        <w:trPr>
          <w:trHeight w:val="3886"/>
        </w:trPr>
        <w:tc>
          <w:tcPr>
            <w:tcW w:w="806" w:type="pct"/>
          </w:tcPr>
          <w:p w14:paraId="453170BF" w14:textId="09E93E8F" w:rsidR="006F3CAB" w:rsidRPr="00AB0769" w:rsidRDefault="006F3CAB" w:rsidP="00015E17">
            <w:pPr>
              <w:snapToGrid w:val="0"/>
              <w:contextualSpacing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Skills</w:t>
            </w:r>
          </w:p>
        </w:tc>
        <w:tc>
          <w:tcPr>
            <w:tcW w:w="2177" w:type="pct"/>
            <w:gridSpan w:val="3"/>
          </w:tcPr>
          <w:p w14:paraId="181798F0" w14:textId="1EA5858A" w:rsidR="006F3CAB" w:rsidRPr="00F0488C" w:rsidRDefault="006F3CAB" w:rsidP="006F3CAB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spacing w:before="100" w:after="60"/>
              <w:contextualSpacing w:val="0"/>
              <w:jc w:val="left"/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F0488C"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Writing and edi</w:t>
            </w:r>
            <w:bookmarkStart w:id="0" w:name="_GoBack"/>
            <w:bookmarkEnd w:id="0"/>
            <w:r w:rsidRPr="00F0488C"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ting web content, proposals, documents and presentations</w:t>
            </w:r>
          </w:p>
          <w:p w14:paraId="5C5300A2" w14:textId="6958847D" w:rsidR="006F3CAB" w:rsidRPr="00307D05" w:rsidRDefault="00307D05" w:rsidP="00307D05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spacing w:after="60"/>
              <w:contextualSpacing w:val="0"/>
              <w:jc w:val="left"/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Proficient with</w:t>
            </w:r>
            <w:r w:rsidR="006F3CAB" w:rsidRPr="00F0488C"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128 channel EEG recording devices </w:t>
            </w:r>
          </w:p>
          <w:p w14:paraId="0110073F" w14:textId="77777777" w:rsidR="00EE4E34" w:rsidRDefault="006F3CAB" w:rsidP="00EE12A8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spacing w:after="60"/>
              <w:contextualSpacing w:val="0"/>
              <w:jc w:val="left"/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F0488C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Biochemistry techniques such as vacuum an</w:t>
            </w:r>
            <w:r w:rsidR="00307D05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d centrifuge DNA/RNA</w:t>
            </w:r>
            <w:r w:rsidR="006506F3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preparation &amp; </w:t>
            </w:r>
            <w:r w:rsidR="00307D05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isolation, autoclaving</w:t>
            </w:r>
            <w:r w:rsidRPr="00F0488C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</w:t>
            </w:r>
            <w:r w:rsidR="00307D05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spectrophotometry, </w:t>
            </w:r>
            <w:r w:rsidRPr="00F0488C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plant and bacterial cloning, and electrophoresis </w:t>
            </w:r>
            <w:r w:rsidR="00FD028A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prep and analysis, affinity</w:t>
            </w:r>
            <w:r w:rsidR="004531BE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&amp;</w:t>
            </w:r>
            <w:r w:rsidR="00FD028A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ion-exchange</w:t>
            </w:r>
            <w:r w:rsidR="004531BE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chromatography</w:t>
            </w:r>
            <w:r w:rsidR="00FD028A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</w:t>
            </w:r>
            <w:r w:rsidR="00C2044F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HPLC,</w:t>
            </w:r>
            <w:r w:rsidR="00FD028A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4531BE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PCR, SDS-PAGE, solution &amp; media </w:t>
            </w:r>
            <w:r w:rsidR="004531BE" w:rsidRPr="004531BE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prep, protein determination</w:t>
            </w:r>
            <w:r w:rsidR="001A3E34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&amp; extraction,</w:t>
            </w:r>
            <w:r w:rsidR="004531BE" w:rsidRPr="004531BE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1A3E34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Bradford assays, </w:t>
            </w:r>
            <w:r w:rsidR="004531BE" w:rsidRPr="004531BE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kinetics assays</w:t>
            </w:r>
            <w:r w:rsidR="001A3E34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prep &amp;</w:t>
            </w:r>
            <w:r w:rsidR="00AC67CD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analysis</w:t>
            </w:r>
            <w:r w:rsidR="00BF6F83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 native gel-electrophoresis</w:t>
            </w:r>
            <w:r w:rsidR="00AC67CD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prep and analysis</w:t>
            </w:r>
            <w:r w:rsidR="00BF6F83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</w:t>
            </w:r>
            <w:r w:rsidR="000C45C2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restriction enzyme selection and digestions, and recombinant plasmid synthesis</w:t>
            </w:r>
            <w:r w:rsidR="00DC33D4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</w:t>
            </w:r>
            <w:r w:rsidR="000C45C2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transformation </w:t>
            </w:r>
            <w:r w:rsidR="00DC33D4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&amp; expression</w:t>
            </w:r>
            <w:r w:rsidR="00AC67CD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 enzyme inhibition anal</w:t>
            </w:r>
            <w:r w:rsidR="000F54E6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ysis, cloning &amp; </w:t>
            </w:r>
            <w:proofErr w:type="spellStart"/>
            <w:r w:rsidR="000F54E6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subcloning</w:t>
            </w:r>
            <w:proofErr w:type="spellEnd"/>
            <w:r w:rsidR="00496D41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pipette accuracy and precision analysis, </w:t>
            </w:r>
            <w:proofErr w:type="spellStart"/>
            <w:r w:rsidR="0081656A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Dynabead</w:t>
            </w:r>
            <w:proofErr w:type="spellEnd"/>
            <w:r w:rsidR="0081656A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purification, </w:t>
            </w:r>
          </w:p>
          <w:p w14:paraId="2ADC6B20" w14:textId="2F195FB6" w:rsidR="00690052" w:rsidRPr="00690052" w:rsidRDefault="00690052" w:rsidP="00EE12A8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spacing w:before="100" w:after="60"/>
              <w:contextualSpacing w:val="0"/>
              <w:jc w:val="left"/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Microsoft Office, Adobe Acrobat, Illustrator and </w:t>
            </w:r>
            <w:proofErr w:type="spellStart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PhotoShop</w:t>
            </w:r>
            <w:proofErr w:type="spellEnd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Mendley</w:t>
            </w:r>
            <w:proofErr w:type="spellEnd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DropBox</w:t>
            </w:r>
            <w:proofErr w:type="spellEnd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GoogleDocs</w:t>
            </w:r>
            <w:proofErr w:type="spellEnd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Sheets and Slides, E-Prime, </w:t>
            </w:r>
            <w:proofErr w:type="spellStart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LoggerPro</w:t>
            </w:r>
            <w:proofErr w:type="spellEnd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MatLab</w:t>
            </w:r>
            <w:proofErr w:type="spellEnd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and </w:t>
            </w:r>
            <w:proofErr w:type="spellStart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NanoDrop</w:t>
            </w:r>
            <w:proofErr w:type="spellEnd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; familiar with </w:t>
            </w:r>
            <w:proofErr w:type="spellStart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EEGLab</w:t>
            </w:r>
            <w:proofErr w:type="spellEnd"/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 and beginning programming in HTML and Java</w:t>
            </w:r>
          </w:p>
        </w:tc>
        <w:tc>
          <w:tcPr>
            <w:tcW w:w="2017" w:type="pct"/>
            <w:gridSpan w:val="2"/>
          </w:tcPr>
          <w:p w14:paraId="3EFC663B" w14:textId="77777777" w:rsidR="00690052" w:rsidRDefault="00690052" w:rsidP="00690052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spacing w:after="60"/>
              <w:contextualSpacing w:val="0"/>
              <w:jc w:val="left"/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6F3CAB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Organic and inorganic chemistry techniques such as</w:t>
            </w:r>
            <w:r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qualitative substance analysis, colorimetry, pH analysis and alteration, recrystallization, vacuum filtration, oxidation-</w:t>
            </w:r>
            <w:proofErr w:type="spellStart"/>
            <w:r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reducation</w:t>
            </w:r>
            <w:proofErr w:type="spellEnd"/>
            <w:r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reactions, precipitation, bioremediation, purification, boiling point analysis, reaction diagram interpretation, simple and fractional distillation, acid-base extractions, reflux reactions, thin layer chromatography, Gas chromatography, melting point analysis, </w:t>
            </w:r>
            <w:r w:rsidRPr="006F3CAB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and IR spectroscopy</w:t>
            </w:r>
          </w:p>
          <w:p w14:paraId="7859414E" w14:textId="77777777" w:rsidR="008F4690" w:rsidRPr="00F0488C" w:rsidRDefault="008F4690" w:rsidP="008F4690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spacing w:before="100" w:after="60"/>
              <w:contextualSpacing w:val="0"/>
              <w:jc w:val="left"/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F0488C"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A</w:t>
            </w:r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daptable, creative, and self-motivated</w:t>
            </w:r>
          </w:p>
          <w:p w14:paraId="1DB3087C" w14:textId="110F5095" w:rsidR="008F4690" w:rsidRPr="008F4690" w:rsidRDefault="008F4690" w:rsidP="008F4690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spacing w:after="60"/>
              <w:contextualSpacing w:val="0"/>
              <w:jc w:val="left"/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F0488C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Highly developed research,</w:t>
            </w:r>
            <w:r w:rsidR="00EE4E34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computer,</w:t>
            </w:r>
            <w:r w:rsidRPr="00F0488C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interpersonal and customer service </w:t>
            </w:r>
            <w:r w:rsidR="003F6A25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and sales </w:t>
            </w:r>
            <w:r w:rsidRPr="00F0488C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skills</w:t>
            </w:r>
          </w:p>
          <w:p w14:paraId="7B799025" w14:textId="77777777" w:rsidR="006F3CAB" w:rsidRDefault="006F3CAB" w:rsidP="00B304BF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spacing w:after="60"/>
              <w:contextualSpacing w:val="0"/>
              <w:jc w:val="left"/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6F3CAB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Languages – </w:t>
            </w:r>
            <w:r w:rsidR="00B304BF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English (written and spoken fluently) Spanish (Working proficiency)</w:t>
            </w:r>
          </w:p>
          <w:p w14:paraId="14BF2F4C" w14:textId="6457CCBC" w:rsidR="00690052" w:rsidRPr="00690052" w:rsidRDefault="00690052" w:rsidP="00B304BF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spacing w:before="100" w:after="60"/>
              <w:contextualSpacing w:val="0"/>
              <w:jc w:val="left"/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F0488C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Project and experiment</w:t>
            </w:r>
            <w:r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al</w:t>
            </w:r>
            <w:r w:rsidRPr="00F0488C"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design, budgeting, implementatio</w:t>
            </w:r>
            <w:r>
              <w:rPr>
                <w:rFonts w:ascii="Perpetua" w:hAnsi="Perpetua" w:cs="Arial"/>
                <w:bCs/>
                <w:iCs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n</w:t>
            </w:r>
          </w:p>
        </w:tc>
      </w:tr>
      <w:tr w:rsidR="00CB0E55" w:rsidRPr="00AB0769" w14:paraId="78E519CB" w14:textId="77777777" w:rsidTr="00690052">
        <w:trPr>
          <w:trHeight w:val="3886"/>
        </w:trPr>
        <w:tc>
          <w:tcPr>
            <w:tcW w:w="806" w:type="pct"/>
          </w:tcPr>
          <w:p w14:paraId="368B43CB" w14:textId="081B6BE6" w:rsidR="00CB0E55" w:rsidRDefault="00CB0E55" w:rsidP="00015E17">
            <w:pPr>
              <w:snapToGrid w:val="0"/>
              <w:contextualSpacing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Relevant Coursework</w:t>
            </w:r>
          </w:p>
        </w:tc>
        <w:tc>
          <w:tcPr>
            <w:tcW w:w="4194" w:type="pct"/>
            <w:gridSpan w:val="5"/>
          </w:tcPr>
          <w:p w14:paraId="39D49D64" w14:textId="77777777" w:rsidR="00CB0E55" w:rsidRDefault="00CB0E55" w:rsidP="009359F8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spacing w:before="100"/>
              <w:contextualSpacing w:val="0"/>
              <w:jc w:val="left"/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Biochemistry </w:t>
            </w:r>
          </w:p>
          <w:p w14:paraId="7F9DFD71" w14:textId="4CB5C010" w:rsidR="009359F8" w:rsidRDefault="009359F8" w:rsidP="009359F8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contextualSpacing w:val="0"/>
              <w:jc w:val="left"/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Organic Chemistry </w:t>
            </w:r>
          </w:p>
          <w:p w14:paraId="2B1F5C0D" w14:textId="0B768B35" w:rsidR="00BB099C" w:rsidRPr="00BB099C" w:rsidRDefault="009359F8" w:rsidP="009359F8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contextualSpacing w:val="0"/>
              <w:jc w:val="left"/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General Chemistry</w:t>
            </w:r>
          </w:p>
          <w:p w14:paraId="3A7E5609" w14:textId="318F17D4" w:rsidR="009359F8" w:rsidRDefault="009359F8" w:rsidP="009359F8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contextualSpacing w:val="0"/>
              <w:jc w:val="left"/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Molecular Biology  </w:t>
            </w:r>
          </w:p>
          <w:p w14:paraId="0452D5EA" w14:textId="07EFD683" w:rsidR="00BB099C" w:rsidRPr="00BB099C" w:rsidRDefault="009947A4" w:rsidP="009359F8">
            <w:pPr>
              <w:pStyle w:val="ListParagraph"/>
              <w:widowControl w:val="0"/>
              <w:numPr>
                <w:ilvl w:val="0"/>
                <w:numId w:val="37"/>
              </w:numPr>
              <w:adjustRightInd w:val="0"/>
              <w:contextualSpacing w:val="0"/>
              <w:jc w:val="left"/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Ecological </w:t>
            </w:r>
            <w:r w:rsidR="009359F8">
              <w:rPr>
                <w:rFonts w:ascii="Perpetua" w:hAnsi="Perpetua" w:cs="Arial"/>
                <w:spacing w:val="2"/>
                <w:szCs w:val="24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Biology</w:t>
            </w:r>
          </w:p>
        </w:tc>
      </w:tr>
      <w:tr w:rsidR="00626CB1" w:rsidRPr="00AB0769" w14:paraId="414308E9" w14:textId="77777777" w:rsidTr="00690052">
        <w:trPr>
          <w:trHeight w:val="4525"/>
        </w:trPr>
        <w:tc>
          <w:tcPr>
            <w:tcW w:w="806" w:type="pct"/>
          </w:tcPr>
          <w:p w14:paraId="56ED1636" w14:textId="1BB770D0" w:rsidR="0055452F" w:rsidRPr="00AB0769" w:rsidRDefault="005C7B30" w:rsidP="00015E17">
            <w:pPr>
              <w:snapToGrid w:val="0"/>
              <w:contextualSpacing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lastRenderedPageBreak/>
              <w:t>Laboratory</w:t>
            </w:r>
            <w:r w:rsidR="0055452F"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&amp; </w:t>
            </w:r>
            <w:r w:rsidR="0055452F"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Research Experience </w:t>
            </w:r>
          </w:p>
        </w:tc>
        <w:tc>
          <w:tcPr>
            <w:tcW w:w="4194" w:type="pct"/>
            <w:gridSpan w:val="5"/>
          </w:tcPr>
          <w:p w14:paraId="05A21243" w14:textId="7790346A" w:rsidR="00D86AFC" w:rsidRPr="00D86AFC" w:rsidRDefault="00D86AFC" w:rsidP="00D86AFC">
            <w:pPr>
              <w:pStyle w:val="BodyText3"/>
              <w:widowControl w:val="0"/>
              <w:tabs>
                <w:tab w:val="left" w:pos="4060"/>
              </w:tabs>
              <w:suppressAutoHyphens w:val="0"/>
              <w:spacing w:before="100" w:after="0"/>
              <w:jc w:val="both"/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Undergraduate Laboratory Assistant                                                                </w:t>
            </w:r>
            <w:r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AB0769">
              <w:rPr>
                <w:rFonts w:ascii="Perpetua" w:hAnsi="Perpetua"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9/2016 – Present </w:t>
            </w:r>
          </w:p>
          <w:p w14:paraId="35A33CE1" w14:textId="7F02896E" w:rsidR="00D86AFC" w:rsidRPr="004B6893" w:rsidRDefault="00E8354E" w:rsidP="00D86AFC">
            <w:pPr>
              <w:pStyle w:val="BodyText3"/>
              <w:widowControl w:val="0"/>
              <w:suppressAutoHyphens w:val="0"/>
              <w:spacing w:after="80"/>
              <w:jc w:val="both"/>
              <w:rPr>
                <w:rFonts w:ascii="Perpetua" w:hAnsi="Perpetua" w:cs="Arial"/>
                <w:spacing w:val="2"/>
                <w:sz w:val="22"/>
                <w:szCs w:val="20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D86AFC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University of New Hampshire </w:t>
            </w:r>
            <w:r w:rsidR="00D86AFC" w:rsidRPr="00AB0769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~</w:t>
            </w:r>
            <w:r w:rsidR="00D86AFC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D86AFC" w:rsidRPr="003F7B1A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Mentor</w:t>
            </w:r>
            <w:r w:rsidR="00D86AFC" w:rsidRPr="00AB0769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: Dr. Subhash Minocha </w:t>
            </w:r>
            <w:r w:rsidR="00D86AFC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="00D86AFC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</w:t>
            </w:r>
            <w:r w:rsidR="00D86AFC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D86AFC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="005139E8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="005139E8">
              <w:rPr>
                <w:rFonts w:ascii="Perpetua" w:hAnsi="Perpetua" w:cs="Arial"/>
                <w:spacing w:val="2"/>
                <w:sz w:val="22"/>
                <w:szCs w:val="20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Durham, NH, </w:t>
            </w:r>
            <w:r w:rsidR="00D86AFC" w:rsidRPr="00AB0769">
              <w:rPr>
                <w:rFonts w:ascii="Perpetua" w:hAnsi="Perpetua" w:cs="Arial"/>
                <w:spacing w:val="2"/>
                <w:sz w:val="22"/>
                <w:szCs w:val="20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USA</w:t>
            </w:r>
            <w:r w:rsidR="00D86AFC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</w:t>
            </w:r>
          </w:p>
          <w:p w14:paraId="5263417A" w14:textId="77777777" w:rsidR="00D86AFC" w:rsidRPr="00AB0769" w:rsidRDefault="00D86AFC" w:rsidP="00D86AFC">
            <w:pPr>
              <w:pStyle w:val="BodyText3"/>
              <w:widowControl w:val="0"/>
              <w:numPr>
                <w:ilvl w:val="0"/>
                <w:numId w:val="11"/>
              </w:numPr>
              <w:suppressAutoHyphens w:val="0"/>
              <w:spacing w:after="40"/>
              <w:ind w:left="158"/>
              <w:jc w:val="both"/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Assisted in HPLC and prepared specimens for two Ph.D. polyamine studies, and assisted in culture prep, experimentation and theorizing for an undergraduate’s nanoparticles study </w:t>
            </w:r>
          </w:p>
          <w:p w14:paraId="44D3D8EF" w14:textId="509DC70D" w:rsidR="00D86AFC" w:rsidRPr="00AB0769" w:rsidRDefault="00D86AFC" w:rsidP="00D86AFC">
            <w:pPr>
              <w:pStyle w:val="BodyText3"/>
              <w:widowControl w:val="0"/>
              <w:numPr>
                <w:ilvl w:val="0"/>
                <w:numId w:val="11"/>
              </w:numPr>
              <w:suppressAutoHyphens w:val="0"/>
              <w:spacing w:after="40"/>
              <w:ind w:left="158"/>
              <w:jc w:val="both"/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Took inventory and maintained the organization and cleanliness of the laboratory</w:t>
            </w:r>
          </w:p>
          <w:p w14:paraId="0E362D15" w14:textId="77777777" w:rsidR="00D86AFC" w:rsidRPr="00AB0769" w:rsidRDefault="00D86AFC" w:rsidP="00D86AFC">
            <w:pPr>
              <w:pStyle w:val="BodyText3"/>
              <w:widowControl w:val="0"/>
              <w:numPr>
                <w:ilvl w:val="0"/>
                <w:numId w:val="11"/>
              </w:numPr>
              <w:suppressAutoHyphens w:val="0"/>
              <w:spacing w:after="40"/>
              <w:ind w:left="158"/>
              <w:jc w:val="both"/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Designed a research paradigm which adds to previous research on nanoparticles, their effects on transformation in electrocompetent and chemicompetent Escheria Coli, Vibrio Natriegens and Agrobacterium Tumefaciens </w:t>
            </w:r>
          </w:p>
          <w:p w14:paraId="4F6C3374" w14:textId="4934B5D2" w:rsidR="00D86AFC" w:rsidRPr="00AB0769" w:rsidRDefault="00D86AFC" w:rsidP="00D86AFC">
            <w:pPr>
              <w:pStyle w:val="BodyText3"/>
              <w:widowControl w:val="0"/>
              <w:numPr>
                <w:ilvl w:val="0"/>
                <w:numId w:val="11"/>
              </w:numPr>
              <w:suppressAutoHyphens w:val="0"/>
              <w:spacing w:after="40"/>
              <w:ind w:left="158"/>
              <w:jc w:val="both"/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Drafted a grant proposal, which included detailed timetables, b</w:t>
            </w:r>
            <w:r w:rsidR="00CD4352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udgets, and experiment’s status</w:t>
            </w:r>
          </w:p>
          <w:p w14:paraId="18B30128" w14:textId="31B76081" w:rsidR="00E80AE1" w:rsidRPr="00B43908" w:rsidRDefault="00D86AFC" w:rsidP="00B43908">
            <w:pPr>
              <w:pStyle w:val="BodyText3"/>
              <w:widowControl w:val="0"/>
              <w:numPr>
                <w:ilvl w:val="0"/>
                <w:numId w:val="11"/>
              </w:numPr>
              <w:suppressAutoHyphens w:val="0"/>
              <w:spacing w:after="40"/>
              <w:ind w:left="158"/>
              <w:jc w:val="both"/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Work permitting, will r</w:t>
            </w: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esume testing in 2018, and con</w:t>
            </w:r>
            <w:r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tinue </w:t>
            </w:r>
            <w:r w:rsidR="003D5ABC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editing until submitting the paper</w:t>
            </w: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for peer revie</w:t>
            </w:r>
            <w:r w:rsidR="003D5ABC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w</w:t>
            </w:r>
          </w:p>
          <w:p w14:paraId="3CDE451B" w14:textId="77777777" w:rsidR="00D86AFC" w:rsidRPr="00AB0769" w:rsidRDefault="00D86AFC" w:rsidP="00D86AFC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Undergraduate Laboratory Assistant                                                                  </w:t>
            </w:r>
            <w:r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 w:rsidRPr="00AB0769">
              <w:rPr>
                <w:rFonts w:ascii="Perpetua" w:hAnsi="Perpetua"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9/2016 – Present</w:t>
            </w:r>
          </w:p>
          <w:p w14:paraId="360DF1C7" w14:textId="6B39D205" w:rsidR="00D86AFC" w:rsidRPr="004B6893" w:rsidRDefault="00E8354E" w:rsidP="00D86AFC">
            <w:pPr>
              <w:pStyle w:val="BodyText3"/>
              <w:widowControl w:val="0"/>
              <w:suppressAutoHyphens w:val="0"/>
              <w:spacing w:after="60"/>
              <w:jc w:val="both"/>
              <w:rPr>
                <w:rFonts w:ascii="Perpetua" w:hAnsi="Perpetua" w:cs="Arial"/>
                <w:bCs/>
                <w:spacing w:val="2"/>
                <w:sz w:val="22"/>
                <w:szCs w:val="22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b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D86AFC" w:rsidRPr="00AB0769">
              <w:rPr>
                <w:rFonts w:ascii="Perpetua" w:hAnsi="Perpetua" w:cs="Arial"/>
                <w:b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University of New Hampshire </w:t>
            </w:r>
            <w:r w:rsidR="00D86AFC" w:rsidRPr="00AB0769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~</w:t>
            </w:r>
            <w:r w:rsidR="00D86AFC" w:rsidRPr="00AB0769">
              <w:rPr>
                <w:rFonts w:ascii="Perpetua" w:hAnsi="Perpetua" w:cs="Arial"/>
                <w:b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D86AFC" w:rsidRPr="003F7B1A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Mentor</w:t>
            </w:r>
            <w:r w:rsidR="00D86AFC" w:rsidRPr="00AB0769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: Dr. Robert Ross </w:t>
            </w:r>
            <w:r w:rsidR="00D86AFC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</w:t>
            </w:r>
            <w:r w:rsidR="005139E8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="005139E8">
              <w:rPr>
                <w:rStyle w:val="Emphasis"/>
                <w:rFonts w:ascii="Perpetua" w:hAnsi="Perpetua" w:cs="Arial"/>
                <w:bCs/>
                <w:i w:val="0"/>
                <w:iCs w:val="0"/>
                <w:spacing w:val="2"/>
                <w:sz w:val="22"/>
                <w:szCs w:val="22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Durham, NH, </w:t>
            </w:r>
            <w:r w:rsidR="00D86AFC" w:rsidRPr="00AB0769">
              <w:rPr>
                <w:rStyle w:val="Emphasis"/>
                <w:rFonts w:ascii="Perpetua" w:hAnsi="Perpetua" w:cs="Arial"/>
                <w:bCs/>
                <w:i w:val="0"/>
                <w:iCs w:val="0"/>
                <w:spacing w:val="2"/>
                <w:sz w:val="22"/>
                <w:szCs w:val="22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USA</w:t>
            </w:r>
          </w:p>
          <w:p w14:paraId="50013862" w14:textId="77777777" w:rsidR="00D86AFC" w:rsidRPr="00123A9C" w:rsidRDefault="00D86AFC" w:rsidP="00D86AFC">
            <w:pPr>
              <w:pStyle w:val="BodyText3"/>
              <w:widowControl w:val="0"/>
              <w:numPr>
                <w:ilvl w:val="0"/>
                <w:numId w:val="11"/>
              </w:numPr>
              <w:suppressAutoHyphens w:val="0"/>
              <w:adjustRightInd w:val="0"/>
              <w:spacing w:after="40"/>
              <w:ind w:left="158"/>
              <w:jc w:val="both"/>
              <w:rPr>
                <w:rFonts w:ascii="Perpetua" w:hAnsi="Perpetua" w:cs="Arial"/>
                <w:b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Designed a source memory experiment to understand the neural basis of discriminating overlapping </w:t>
            </w:r>
            <w:r w:rsidRPr="00C60DD5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details, and the significance of the late posterior negativity, an EEG signal seen primarily during correct recall </w:t>
            </w:r>
          </w:p>
          <w:p w14:paraId="59DCE051" w14:textId="77777777" w:rsidR="00D86AFC" w:rsidRPr="00123A9C" w:rsidRDefault="00D86AFC" w:rsidP="00D86AFC">
            <w:pPr>
              <w:pStyle w:val="BodyText3"/>
              <w:widowControl w:val="0"/>
              <w:numPr>
                <w:ilvl w:val="0"/>
                <w:numId w:val="11"/>
              </w:numPr>
              <w:suppressAutoHyphens w:val="0"/>
              <w:adjustRightInd w:val="0"/>
              <w:spacing w:after="40"/>
              <w:ind w:left="158"/>
              <w:jc w:val="both"/>
              <w:rPr>
                <w:rFonts w:ascii="Perpetua" w:hAnsi="Perpetua" w:cs="Arial"/>
                <w:b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Assisted in an undergraduate study on resting state activity and word retrieval accuracy, which included assisting in EEG set up, and observing the Boston naming test and EEG recording in E-Prime </w:t>
            </w:r>
          </w:p>
          <w:p w14:paraId="09965FAB" w14:textId="77777777" w:rsidR="00D86AFC" w:rsidRPr="00C56C9F" w:rsidRDefault="00D86AFC" w:rsidP="00D86AFC">
            <w:pPr>
              <w:pStyle w:val="BodyText3"/>
              <w:widowControl w:val="0"/>
              <w:numPr>
                <w:ilvl w:val="0"/>
                <w:numId w:val="11"/>
              </w:numPr>
              <w:suppressAutoHyphens w:val="0"/>
              <w:spacing w:after="40"/>
              <w:ind w:left="158"/>
              <w:jc w:val="both"/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Used excel to design and present the experiments will use E-prim</w:t>
            </w:r>
            <w:r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e, </w:t>
            </w:r>
            <w:r w:rsidRPr="00C56C9F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and will analyze the data with EEGlab once testing is complete</w:t>
            </w:r>
          </w:p>
          <w:p w14:paraId="6079F1ED" w14:textId="68E0C73C" w:rsidR="0055452F" w:rsidRPr="00AB0769" w:rsidRDefault="00D86AFC" w:rsidP="00D86AFC">
            <w:pPr>
              <w:pStyle w:val="BodyText3"/>
              <w:widowControl w:val="0"/>
              <w:numPr>
                <w:ilvl w:val="0"/>
                <w:numId w:val="11"/>
              </w:numPr>
              <w:suppressAutoHyphens w:val="0"/>
              <w:spacing w:after="40"/>
              <w:ind w:left="158"/>
              <w:jc w:val="both"/>
              <w:rPr>
                <w:rFonts w:ascii="Perpetua" w:hAnsi="Perpetua" w:cs="Arial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W</w:t>
            </w:r>
            <w:r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ork permitting, will</w:t>
            </w:r>
            <w:r w:rsidRPr="00AB0769">
              <w:rPr>
                <w:rFonts w:ascii="Perpetua" w:hAnsi="Perpetua" w:cs="Arial"/>
                <w:spacing w:val="2"/>
                <w:sz w:val="2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continue research and editing until the findings are submitted for peer review</w:t>
            </w:r>
          </w:p>
        </w:tc>
      </w:tr>
      <w:tr w:rsidR="00626CB1" w:rsidRPr="00AB0769" w14:paraId="742D72C1" w14:textId="1EA1467C" w:rsidTr="00690052">
        <w:trPr>
          <w:trHeight w:val="5758"/>
        </w:trPr>
        <w:tc>
          <w:tcPr>
            <w:tcW w:w="806" w:type="pct"/>
          </w:tcPr>
          <w:p w14:paraId="0760E7F1" w14:textId="27B004D4" w:rsidR="0055452F" w:rsidRDefault="00120E29" w:rsidP="00015E17">
            <w:pPr>
              <w:snapToGrid w:val="0"/>
              <w:jc w:val="both"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Administrative</w:t>
            </w:r>
            <w:r w:rsidR="00EB1C5A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</w:t>
            </w:r>
          </w:p>
          <w:p w14:paraId="6F3EE916" w14:textId="7D52D5AA" w:rsidR="00EB1C5A" w:rsidRPr="00AB0769" w:rsidRDefault="00EB1C5A" w:rsidP="00015E17">
            <w:pPr>
              <w:snapToGrid w:val="0"/>
              <w:jc w:val="both"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Managerial </w:t>
            </w:r>
          </w:p>
          <w:p w14:paraId="787CB07E" w14:textId="77777777" w:rsidR="00555D0F" w:rsidRPr="00AB0769" w:rsidRDefault="00555D0F" w:rsidP="00015E17">
            <w:pPr>
              <w:snapToGrid w:val="0"/>
              <w:jc w:val="both"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&amp; Educational</w:t>
            </w:r>
          </w:p>
          <w:p w14:paraId="628BC922" w14:textId="566C0AD6" w:rsidR="00555D0F" w:rsidRPr="00AB0769" w:rsidRDefault="00DE63A7" w:rsidP="00015E17">
            <w:pPr>
              <w:snapToGrid w:val="0"/>
              <w:jc w:val="both"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Experience</w:t>
            </w:r>
          </w:p>
          <w:p w14:paraId="2FB4B1D7" w14:textId="029E2F24" w:rsidR="00E86413" w:rsidRPr="00AB0769" w:rsidRDefault="00E86413" w:rsidP="00015E17">
            <w:pPr>
              <w:snapToGrid w:val="0"/>
              <w:jc w:val="both"/>
              <w:rPr>
                <w:rFonts w:ascii="Perpetua" w:hAnsi="Perpetua"/>
                <w:spacing w:val="2"/>
                <w:sz w:val="2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4194" w:type="pct"/>
            <w:gridSpan w:val="5"/>
          </w:tcPr>
          <w:p w14:paraId="04F882DD" w14:textId="32434060" w:rsidR="0055452F" w:rsidRPr="00AB0769" w:rsidRDefault="0055452F" w:rsidP="00015E17">
            <w:pPr>
              <w:pStyle w:val="BodyText3"/>
              <w:widowControl w:val="0"/>
              <w:suppressAutoHyphens w:val="0"/>
              <w:spacing w:before="100" w:after="0"/>
              <w:jc w:val="both"/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Freelance Office Assistant   </w:t>
            </w:r>
            <w:r w:rsidRPr="00AB0769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</w:t>
            </w:r>
            <w:r w:rsidR="00535DB9" w:rsidRPr="00AB0769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</w:t>
            </w:r>
            <w:r w:rsidRPr="00AB0769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4B6893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</w:t>
            </w:r>
            <w:r w:rsidRPr="00AB0769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3/2017 – 5/2017</w:t>
            </w:r>
          </w:p>
          <w:p w14:paraId="26B614F3" w14:textId="645F9D7C" w:rsidR="0055452F" w:rsidRPr="00AB0769" w:rsidRDefault="00C60DD5" w:rsidP="00015E17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55452F" w:rsidRPr="00AB0769">
              <w:rPr>
                <w:rFonts w:ascii="Perpetua" w:hAnsi="Perpetua" w:cs="Arial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BORAM </w:t>
            </w:r>
            <w:r w:rsidR="0055452F"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~ Supervisor and Director: Samra Luckin</w:t>
            </w:r>
            <w:r w:rsidR="004B6893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</w:t>
            </w:r>
            <w:r w:rsidR="005139E8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="00E8354E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4B6893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5139E8">
              <w:rPr>
                <w:rStyle w:val="Emphasis"/>
                <w:rFonts w:ascii="Perpetua" w:hAnsi="Perpetua" w:cs="Arial"/>
                <w:bCs/>
                <w:i w:val="0"/>
                <w:iCs w:val="0"/>
                <w:spacing w:val="2"/>
                <w:sz w:val="22"/>
                <w:szCs w:val="20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Sarajevo, </w:t>
            </w:r>
            <w:r w:rsidR="004B6893" w:rsidRPr="00AB0769">
              <w:rPr>
                <w:rStyle w:val="Emphasis"/>
                <w:rFonts w:ascii="Perpetua" w:hAnsi="Perpetua" w:cs="Arial"/>
                <w:bCs/>
                <w:i w:val="0"/>
                <w:iCs w:val="0"/>
                <w:spacing w:val="2"/>
                <w:sz w:val="22"/>
                <w:szCs w:val="20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Bosnia and Herzegovina</w:t>
            </w:r>
          </w:p>
          <w:p w14:paraId="324E8499" w14:textId="33AC5ED8" w:rsidR="0055452F" w:rsidRPr="00AB0769" w:rsidRDefault="0055452F" w:rsidP="00015E17">
            <w:pPr>
              <w:pStyle w:val="BodyText3"/>
              <w:widowControl w:val="0"/>
              <w:numPr>
                <w:ilvl w:val="0"/>
                <w:numId w:val="31"/>
              </w:numPr>
              <w:suppressAutoHyphens w:val="0"/>
              <w:spacing w:after="60"/>
              <w:ind w:left="158"/>
              <w:jc w:val="both"/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Edited three transcripts</w:t>
            </w:r>
            <w:r w:rsidR="00CD4352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</w:t>
            </w:r>
            <w:r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multiple word documents, budget proposals and </w:t>
            </w:r>
            <w:r w:rsidR="00C0618A"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invoices</w:t>
            </w:r>
            <w:r w:rsidR="00B43908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using</w:t>
            </w:r>
            <w:r w:rsidR="00CD4352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G</w:t>
            </w:r>
            <w:r w:rsidR="00EE12A8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oogle’s office extension</w:t>
            </w:r>
            <w:r w:rsidR="00CD4352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and Microsoft Office,</w:t>
            </w:r>
            <w:r w:rsidR="00C0618A"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with some translation from Bosnian to English </w:t>
            </w:r>
          </w:p>
          <w:p w14:paraId="4BBF4CF7" w14:textId="0D32C109" w:rsidR="0055452F" w:rsidRPr="00AB0769" w:rsidRDefault="0055452F" w:rsidP="00015E17">
            <w:pPr>
              <w:pStyle w:val="BodyText3"/>
              <w:widowControl w:val="0"/>
              <w:numPr>
                <w:ilvl w:val="0"/>
                <w:numId w:val="31"/>
              </w:numPr>
              <w:suppressAutoHyphens w:val="0"/>
              <w:spacing w:after="60"/>
              <w:ind w:left="158"/>
              <w:jc w:val="both"/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Engaged in extensive research and media resourcing to develop web content for BORAM’s website</w:t>
            </w:r>
          </w:p>
          <w:p w14:paraId="69D5041A" w14:textId="54CC68C9" w:rsidR="0055452F" w:rsidRPr="00AB0769" w:rsidRDefault="0055452F" w:rsidP="00015E17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Teache</w:t>
            </w:r>
            <w:r w:rsidR="003B407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r’s Assistant — Camp Counselor </w:t>
            </w:r>
            <w:r w:rsidR="003B4079"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—</w:t>
            </w:r>
            <w:r w:rsidR="003B407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Lab Assistant                              </w:t>
            </w:r>
            <w:r w:rsidR="004B6893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</w:t>
            </w:r>
            <w:r w:rsidRPr="00AB0769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6/2016 – 2/2017</w:t>
            </w:r>
            <w:r w:rsidR="004B6893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</w:t>
            </w:r>
          </w:p>
          <w:p w14:paraId="00788E7C" w14:textId="63205466" w:rsidR="004B6893" w:rsidRDefault="00C60DD5" w:rsidP="00015E17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 w:cs="Arial"/>
                <w:spacing w:val="2"/>
                <w:sz w:val="22"/>
                <w:szCs w:val="20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55452F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The University of New Hampshire </w:t>
            </w:r>
            <w:r w:rsidR="0055452F" w:rsidRPr="00AB0769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~ </w:t>
            </w:r>
            <w:r w:rsidR="004B6893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Supervisor</w:t>
            </w:r>
            <w:r w:rsidR="0055452F" w:rsidRPr="00AB0769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: Dr. Subhash Minocha</w:t>
            </w:r>
            <w:r w:rsidR="0055452F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</w:t>
            </w:r>
            <w:r w:rsidR="004B6893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</w:t>
            </w:r>
            <w:r w:rsidR="0055452F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5139E8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 w:rsidR="005139E8">
              <w:rPr>
                <w:rFonts w:ascii="Perpetua" w:hAnsi="Perpetua" w:cs="Arial"/>
                <w:spacing w:val="2"/>
                <w:sz w:val="22"/>
                <w:szCs w:val="20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Durham, NH, USA</w:t>
            </w:r>
          </w:p>
          <w:p w14:paraId="150EDB2E" w14:textId="2263DE19" w:rsidR="00C0618A" w:rsidRPr="00EE12A8" w:rsidRDefault="0055452F" w:rsidP="00EE12A8">
            <w:pPr>
              <w:pStyle w:val="BodyText3"/>
              <w:widowControl w:val="0"/>
              <w:numPr>
                <w:ilvl w:val="0"/>
                <w:numId w:val="43"/>
              </w:numPr>
              <w:suppressAutoHyphens w:val="0"/>
              <w:spacing w:after="0"/>
              <w:ind w:left="158"/>
              <w:jc w:val="both"/>
              <w:rPr>
                <w:rFonts w:ascii="Perpetua" w:hAnsi="Perpetua" w:cs="Arial"/>
                <w:spacing w:val="2"/>
                <w:sz w:val="22"/>
                <w:szCs w:val="20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Compiled and organized campers’ information</w:t>
            </w:r>
            <w:r w:rsidR="00EE12A8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with Microsoft office</w:t>
            </w: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to register them for Project SMART</w:t>
            </w:r>
            <w:r w:rsidR="00905094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</w:t>
            </w: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and cooperated </w:t>
            </w:r>
            <w:r w:rsidRPr="00EE12A8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with several UNH departments to secure their payment, transport and housing </w:t>
            </w:r>
            <w:r w:rsidR="00C0618A" w:rsidRPr="00EE12A8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accommodations</w:t>
            </w:r>
          </w:p>
          <w:p w14:paraId="6E2035AE" w14:textId="76BF55FD" w:rsidR="00C0618A" w:rsidRPr="00AB0769" w:rsidRDefault="00C0618A" w:rsidP="00015E17">
            <w:pPr>
              <w:pStyle w:val="BodyText3"/>
              <w:widowControl w:val="0"/>
              <w:numPr>
                <w:ilvl w:val="0"/>
                <w:numId w:val="38"/>
              </w:numPr>
              <w:suppressAutoHyphens w:val="0"/>
              <w:spacing w:after="60"/>
              <w:ind w:left="158"/>
              <w:jc w:val="both"/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Prepared</w:t>
            </w:r>
            <w:r w:rsidR="00DE63A7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materials</w:t>
            </w: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for labs each day, </w:t>
            </w:r>
            <w:r w:rsidR="00DE63A7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lead several classes, and organized lunches with other counselors</w:t>
            </w:r>
            <w:r w:rsidR="00CD4352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and kept updated excel sheets of lab </w:t>
            </w:r>
            <w:r w:rsidR="00B43908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and student </w:t>
            </w:r>
            <w:r w:rsidR="00CD4352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data </w:t>
            </w:r>
          </w:p>
          <w:p w14:paraId="0EE0B994" w14:textId="439E6FAB" w:rsidR="0055452F" w:rsidRPr="00AB0769" w:rsidRDefault="0055452F" w:rsidP="00015E17">
            <w:pPr>
              <w:pStyle w:val="BodyText3"/>
              <w:widowControl w:val="0"/>
              <w:numPr>
                <w:ilvl w:val="0"/>
                <w:numId w:val="35"/>
              </w:numPr>
              <w:suppressAutoHyphens w:val="0"/>
              <w:spacing w:after="60"/>
              <w:ind w:left="158"/>
              <w:jc w:val="both"/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Supervised field trips, </w:t>
            </w:r>
            <w:r w:rsidR="00905094" w:rsidRPr="00AB0769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encouraged students to learn</w:t>
            </w:r>
            <w:r w:rsidRPr="00AB0769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material, and gave personal and academic support </w:t>
            </w:r>
          </w:p>
          <w:p w14:paraId="4C50CF5A" w14:textId="1D2B1CC9" w:rsidR="0055452F" w:rsidRPr="00AB0769" w:rsidRDefault="0055452F" w:rsidP="00015E17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Teacher’s Assistant — Office Assistant </w:t>
            </w:r>
            <w:r w:rsidR="003B4079"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—</w:t>
            </w:r>
            <w:r w:rsidR="003B407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Lab Assistant</w:t>
            </w: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="003B407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</w:t>
            </w:r>
            <w:r w:rsidR="00535DB9"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="004B6893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</w:t>
            </w: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Pr="00AB0769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9/2015 – 12/2016</w:t>
            </w:r>
          </w:p>
          <w:p w14:paraId="643481FD" w14:textId="47A7A0A6" w:rsidR="0055452F" w:rsidRPr="004B6893" w:rsidRDefault="00C60DD5" w:rsidP="00015E17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55452F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The University of New Hampshire </w:t>
            </w:r>
            <w:r w:rsidR="0055452F" w:rsidRPr="00AB0769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~</w:t>
            </w:r>
            <w:r w:rsidR="0055452F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4B6893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Supervisor</w:t>
            </w:r>
            <w:r w:rsidR="0055452F" w:rsidRPr="00AB0769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: Wendy Beag</w:t>
            </w:r>
            <w:r w:rsidR="004B6893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an                                  </w:t>
            </w:r>
            <w:r w:rsidR="00E8354E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="004B6893">
              <w:rPr>
                <w:rFonts w:ascii="Perpetua" w:hAnsi="Perpetua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="005139E8">
              <w:rPr>
                <w:rFonts w:ascii="Perpetua" w:hAnsi="Perpetua" w:cs="Arial"/>
                <w:spacing w:val="2"/>
                <w:sz w:val="22"/>
                <w:szCs w:val="20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Durham, NH, </w:t>
            </w:r>
            <w:r w:rsidR="004B6893" w:rsidRPr="00AB0769">
              <w:rPr>
                <w:rFonts w:ascii="Perpetua" w:hAnsi="Perpetua" w:cs="Arial"/>
                <w:spacing w:val="2"/>
                <w:sz w:val="22"/>
                <w:szCs w:val="20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USA</w:t>
            </w:r>
          </w:p>
          <w:p w14:paraId="4D6BAE63" w14:textId="50346742" w:rsidR="0055452F" w:rsidRPr="00AB0769" w:rsidRDefault="00203F4D" w:rsidP="00015E17">
            <w:pPr>
              <w:pStyle w:val="BodyText3"/>
              <w:widowControl w:val="0"/>
              <w:numPr>
                <w:ilvl w:val="0"/>
                <w:numId w:val="36"/>
              </w:numPr>
              <w:suppressAutoHyphens w:val="0"/>
              <w:spacing w:after="60"/>
              <w:jc w:val="both"/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Corrected and edited student work, handouts and faculty documents</w:t>
            </w:r>
            <w:r w:rsidR="00CD4352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 and kept updated excel sheets of lab data</w:t>
            </w:r>
            <w:r w:rsidR="0055452F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for human and ecological biology</w:t>
            </w:r>
          </w:p>
          <w:p w14:paraId="0EE51808" w14:textId="6DA69B65" w:rsidR="0055452F" w:rsidRPr="00AB0769" w:rsidRDefault="0055452F" w:rsidP="00015E17">
            <w:pPr>
              <w:pStyle w:val="BodyText3"/>
              <w:widowControl w:val="0"/>
              <w:numPr>
                <w:ilvl w:val="0"/>
                <w:numId w:val="36"/>
              </w:numPr>
              <w:suppressAutoHyphens w:val="0"/>
              <w:spacing w:after="60"/>
              <w:jc w:val="both"/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Organized and hosted writing workshops where students were taught how to obtain reputable journal articles, and how to properly write and edit a research paper</w:t>
            </w:r>
          </w:p>
          <w:p w14:paraId="651EBD54" w14:textId="58212CAC" w:rsidR="0055452F" w:rsidRPr="00AB0769" w:rsidRDefault="0055452F" w:rsidP="00015E17">
            <w:pPr>
              <w:pStyle w:val="BodyText3"/>
              <w:widowControl w:val="0"/>
              <w:numPr>
                <w:ilvl w:val="0"/>
                <w:numId w:val="36"/>
              </w:numPr>
              <w:suppressAutoHyphens w:val="0"/>
              <w:spacing w:after="60"/>
              <w:jc w:val="both"/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Organized and took</w:t>
            </w:r>
            <w:r w:rsidR="003B407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lab</w:t>
            </w: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inventory </w:t>
            </w:r>
            <w:r w:rsidR="003B407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in multiple labs, harvested/prepared specimens for lab and created mock experimen</w:t>
            </w:r>
            <w:r w:rsidR="005B2E7C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ts, presentations and journals</w:t>
            </w:r>
            <w:r w:rsidR="00CD4352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using </w:t>
            </w:r>
            <w:r w:rsidR="003B407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for educational purposes</w:t>
            </w:r>
          </w:p>
          <w:p w14:paraId="2C19CB47" w14:textId="54F31C68" w:rsidR="0055452F" w:rsidRPr="003B4079" w:rsidRDefault="00DE63A7" w:rsidP="003B4079">
            <w:pPr>
              <w:pStyle w:val="BodyText3"/>
              <w:widowControl w:val="0"/>
              <w:numPr>
                <w:ilvl w:val="0"/>
                <w:numId w:val="36"/>
              </w:numPr>
              <w:suppressAutoHyphens w:val="0"/>
              <w:spacing w:after="100"/>
              <w:jc w:val="both"/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Supervised field trips, </w:t>
            </w:r>
            <w:r w:rsidR="00905094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filled in for teachers</w:t>
            </w: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and other TA’s, </w:t>
            </w:r>
            <w:r w:rsidR="00905094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and gave </w:t>
            </w:r>
            <w:r w:rsidR="0055452F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support </w:t>
            </w:r>
            <w:r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to students </w:t>
            </w:r>
            <w:r w:rsidR="0055452F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by answeri</w:t>
            </w:r>
            <w:r w:rsidR="00905094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ng e-mails and volunteering</w:t>
            </w:r>
            <w:r w:rsidR="0055452F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to meet, about </w:t>
            </w:r>
            <w:r w:rsidR="00905094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classwork, handouts,</w:t>
            </w:r>
            <w:r w:rsidR="0055452F" w:rsidRPr="00AB0769">
              <w:rPr>
                <w:rFonts w:ascii="Perpetua" w:hAnsi="Perpetua" w:cs="Arial"/>
                <w:color w:val="000000" w:themeColor="text1"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paper editing, general issues, and questions   </w:t>
            </w:r>
          </w:p>
        </w:tc>
      </w:tr>
      <w:tr w:rsidR="00626CB1" w:rsidRPr="00AB0769" w14:paraId="043D6BFC" w14:textId="77777777" w:rsidTr="00690052">
        <w:trPr>
          <w:trHeight w:hRule="exact" w:val="5573"/>
        </w:trPr>
        <w:tc>
          <w:tcPr>
            <w:tcW w:w="806" w:type="pct"/>
            <w:tcBorders>
              <w:bottom w:val="single" w:sz="4" w:space="0" w:color="auto"/>
            </w:tcBorders>
          </w:tcPr>
          <w:p w14:paraId="111EAEC2" w14:textId="32DF30C3" w:rsidR="0055452F" w:rsidRPr="00AB0769" w:rsidRDefault="0055452F" w:rsidP="00015E17">
            <w:pPr>
              <w:snapToGrid w:val="0"/>
              <w:jc w:val="both"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Customer </w:t>
            </w:r>
          </w:p>
          <w:p w14:paraId="10E817A1" w14:textId="48F0196D" w:rsidR="004B6893" w:rsidRPr="00AB0769" w:rsidRDefault="004B6893" w:rsidP="00015E17">
            <w:pPr>
              <w:snapToGrid w:val="0"/>
              <w:jc w:val="both"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Service</w:t>
            </w:r>
          </w:p>
          <w:p w14:paraId="2172E44F" w14:textId="62E01AD0" w:rsidR="0055452F" w:rsidRPr="00AB0769" w:rsidRDefault="0055452F" w:rsidP="00015E17">
            <w:pPr>
              <w:snapToGrid w:val="0"/>
              <w:jc w:val="both"/>
              <w:rPr>
                <w:rFonts w:ascii="Perpetua" w:hAnsi="Perpetua"/>
                <w:spacing w:val="2"/>
                <w:sz w:val="2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Experience</w:t>
            </w:r>
            <w:r w:rsidRPr="00AB0769">
              <w:rPr>
                <w:rFonts w:ascii="Perpetua" w:hAnsi="Perpetua"/>
                <w:spacing w:val="2"/>
                <w:sz w:val="2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4194" w:type="pct"/>
            <w:gridSpan w:val="5"/>
            <w:tcBorders>
              <w:bottom w:val="single" w:sz="4" w:space="0" w:color="auto"/>
            </w:tcBorders>
          </w:tcPr>
          <w:p w14:paraId="324063B4" w14:textId="268BAFFD" w:rsidR="005139E8" w:rsidRPr="005139E8" w:rsidRDefault="005139E8" w:rsidP="007B338B">
            <w:pPr>
              <w:pStyle w:val="BodyText3"/>
              <w:widowControl w:val="0"/>
              <w:suppressAutoHyphens w:val="0"/>
              <w:spacing w:before="100" w:after="80"/>
              <w:jc w:val="both"/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Serve</w:t>
            </w:r>
            <w:r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r             </w:t>
            </w:r>
            <w:r w:rsidRPr="00C60DD5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6/2017-9/2017</w:t>
            </w:r>
            <w:r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</w:t>
            </w:r>
            <w:r w:rsidRPr="00C60DD5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</w:t>
            </w:r>
            <w:r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</w:t>
            </w:r>
            <w:r w:rsidRPr="00C60DD5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</w:t>
            </w:r>
            <w:r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AB0769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  <w:r w:rsidRPr="00F0488C">
              <w:rPr>
                <w:rFonts w:ascii="Perpetua" w:hAnsi="Perpetua"/>
                <w:b/>
                <w:color w:val="FFFFFF" w:themeColor="background1"/>
                <w:spacing w:val="2"/>
                <w:sz w:val="22"/>
                <w:szCs w:val="20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..</w:t>
            </w:r>
            <w:r>
              <w:rPr>
                <w:rFonts w:ascii="Perpetua" w:hAnsi="Perpetua" w:cs="Arial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Demeter’s Steakhouse </w:t>
            </w:r>
            <w:r w:rsidR="00690052">
              <w:rPr>
                <w:rFonts w:ascii="Perpetua" w:hAnsi="Perpetua" w:cs="Arial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~ </w:t>
            </w:r>
            <w:r w:rsidR="00690052"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General Manager: Matthew </w:t>
            </w:r>
            <w:r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Arsenault</w:t>
            </w:r>
            <w:r w:rsidRPr="00F0488C"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 w:rsidR="00690052"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</w:t>
            </w:r>
            <w:r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Style w:val="Emphasis"/>
                <w:rFonts w:ascii="Perpetua" w:hAnsi="Perpetua" w:cs="Arial"/>
                <w:bCs/>
                <w:i w:val="0"/>
                <w:iCs w:val="0"/>
                <w:spacing w:val="2"/>
                <w:sz w:val="20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Portsmouth</w:t>
            </w:r>
            <w:r w:rsidRPr="00AB0769">
              <w:rPr>
                <w:rStyle w:val="Emphasis"/>
                <w:rFonts w:ascii="Perpetua" w:hAnsi="Perpetua" w:cs="Arial"/>
                <w:bCs/>
                <w:i w:val="0"/>
                <w:iCs w:val="0"/>
                <w:spacing w:val="2"/>
                <w:sz w:val="20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 NH (USA</w:t>
            </w:r>
            <w:r>
              <w:rPr>
                <w:rStyle w:val="Emphasis"/>
                <w:rFonts w:ascii="Perpetua" w:hAnsi="Perpetua" w:cs="Arial"/>
                <w:bCs/>
                <w:i w:val="0"/>
                <w:iCs w:val="0"/>
                <w:spacing w:val="2"/>
                <w:sz w:val="20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)</w:t>
            </w:r>
          </w:p>
          <w:p w14:paraId="34BBE901" w14:textId="0ADB6891" w:rsidR="002445EF" w:rsidRPr="008324BE" w:rsidRDefault="0055452F" w:rsidP="007B338B">
            <w:pPr>
              <w:pStyle w:val="BodyText3"/>
              <w:widowControl w:val="0"/>
              <w:suppressAutoHyphens w:val="0"/>
              <w:spacing w:before="100" w:after="80"/>
              <w:jc w:val="both"/>
              <w:rPr>
                <w:rFonts w:ascii="Perpetua" w:hAnsi="Perpetua" w:cs="Arial"/>
                <w:bCs/>
                <w:spacing w:val="2"/>
                <w:sz w:val="20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Bartender — Server — Busser  </w:t>
            </w:r>
            <w:r w:rsidRPr="00AB0769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</w:t>
            </w:r>
            <w:r w:rsidR="00015E17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AB0769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015E17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 w:rsidRPr="00AB0769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</w:t>
            </w:r>
            <w:r w:rsidR="00015E17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</w:t>
            </w:r>
            <w:r w:rsidR="00C60DD5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Pr="00C60DD5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6/2017-9/2017</w:t>
            </w:r>
            <w:r w:rsidR="00015E17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</w:t>
            </w:r>
            <w:r w:rsidR="00C60DD5" w:rsidRPr="00C60DD5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</w:t>
            </w:r>
            <w:r w:rsidR="00015E17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</w:t>
            </w:r>
            <w:r w:rsidR="00C60DD5" w:rsidRPr="00C60DD5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</w:t>
            </w:r>
            <w:r w:rsidR="00015E17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015E17" w:rsidRPr="00AB0769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 w:rsidR="00015E17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  <w:r w:rsidR="00015E17" w:rsidRPr="00F0488C">
              <w:rPr>
                <w:rFonts w:ascii="Perpetua" w:hAnsi="Perpetua"/>
                <w:b/>
                <w:color w:val="FFFFFF" w:themeColor="background1"/>
                <w:spacing w:val="2"/>
                <w:sz w:val="22"/>
                <w:szCs w:val="20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..</w:t>
            </w:r>
            <w:r w:rsidRPr="00F0488C">
              <w:rPr>
                <w:rFonts w:ascii="Perpetua" w:hAnsi="Perpetua" w:cs="Arial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El </w:t>
            </w:r>
            <w:proofErr w:type="spellStart"/>
            <w:r w:rsidRPr="00F0488C">
              <w:rPr>
                <w:rFonts w:ascii="Perpetua" w:hAnsi="Perpetua" w:cs="Arial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Centenario</w:t>
            </w:r>
            <w:proofErr w:type="spellEnd"/>
            <w:r w:rsidR="00015E17" w:rsidRPr="00F0488C">
              <w:rPr>
                <w:rFonts w:ascii="Perpetua" w:hAnsi="Perpetua" w:cs="Arial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690052">
              <w:rPr>
                <w:rFonts w:ascii="Perpetua" w:hAnsi="Perpetua" w:cs="Arial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~ </w:t>
            </w:r>
            <w:r w:rsidR="00F47D6D"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Floor Manager: Maria Chavarria </w:t>
            </w:r>
            <w:r w:rsidR="00690052"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</w:t>
            </w:r>
            <w:r w:rsidR="00C60DD5" w:rsidRPr="00F0488C"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</w:t>
            </w:r>
            <w:r w:rsidR="00F47D6D"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 w:rsidR="00F0488C"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="00C60DD5" w:rsidRPr="00AB0769">
              <w:rPr>
                <w:rStyle w:val="Emphasis"/>
                <w:rFonts w:ascii="Perpetua" w:hAnsi="Perpetua" w:cs="Arial"/>
                <w:bCs/>
                <w:i w:val="0"/>
                <w:iCs w:val="0"/>
                <w:spacing w:val="2"/>
                <w:sz w:val="20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Wolfeboro, NH (USA</w:t>
            </w:r>
            <w:r w:rsidR="00F0488C">
              <w:rPr>
                <w:rStyle w:val="Emphasis"/>
                <w:rFonts w:ascii="Perpetua" w:hAnsi="Perpetua" w:cs="Arial"/>
                <w:bCs/>
                <w:i w:val="0"/>
                <w:iCs w:val="0"/>
                <w:spacing w:val="2"/>
                <w:sz w:val="20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)</w:t>
            </w:r>
          </w:p>
          <w:p w14:paraId="412B8B74" w14:textId="232101D5" w:rsidR="0055452F" w:rsidRPr="00C60DD5" w:rsidRDefault="0055452F" w:rsidP="002445EF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Server </w:t>
            </w:r>
            <w:r w:rsidRPr="00AB0769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AB0769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                                       </w:t>
            </w:r>
            <w:r w:rsidR="00905094" w:rsidRPr="00AB0769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</w:t>
            </w:r>
            <w:r w:rsidR="00B55759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</w:t>
            </w:r>
            <w:r w:rsidR="002445EF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B55759">
              <w:rPr>
                <w:rFonts w:ascii="Perpetua" w:hAnsi="Perpetua"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C60DD5">
              <w:rPr>
                <w:rFonts w:ascii="Perpetua" w:hAnsi="Perpetua"/>
                <w:b/>
                <w:spacing w:val="2"/>
                <w:sz w:val="21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11/2016 –3/2017 </w:t>
            </w:r>
          </w:p>
          <w:p w14:paraId="79FB071E" w14:textId="754B10DD" w:rsidR="0055452F" w:rsidRPr="00F0488C" w:rsidRDefault="002445EF" w:rsidP="002445EF">
            <w:pPr>
              <w:pStyle w:val="BodyText3"/>
              <w:widowControl w:val="0"/>
              <w:suppressAutoHyphens w:val="0"/>
              <w:spacing w:after="60"/>
              <w:jc w:val="both"/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 w:rsidRPr="00F0488C">
              <w:rPr>
                <w:rFonts w:ascii="Perpetua" w:hAnsi="Perpetua" w:cs="Arial"/>
                <w:b/>
                <w:color w:val="FFFFFF" w:themeColor="background1"/>
                <w:spacing w:val="2"/>
                <w:sz w:val="22"/>
                <w:szCs w:val="19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..</w:t>
            </w:r>
            <w:proofErr w:type="gramEnd"/>
            <w:r w:rsidR="0055452F" w:rsidRPr="00F0488C">
              <w:rPr>
                <w:rFonts w:ascii="Perpetua" w:hAnsi="Perpetua" w:cs="Arial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The Portsmouth Brewery </w:t>
            </w:r>
            <w:r w:rsidR="0055452F" w:rsidRPr="00F0488C"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~ Front of House Manager: Jennifer </w:t>
            </w:r>
            <w:proofErr w:type="spellStart"/>
            <w:r w:rsidR="0055452F" w:rsidRPr="00F0488C">
              <w:rPr>
                <w:rFonts w:ascii="Perpetua" w:hAnsi="Perpetua" w:cs="Arial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Paquin</w:t>
            </w:r>
            <w:proofErr w:type="spellEnd"/>
            <w:r w:rsidR="00C60DD5"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</w:t>
            </w:r>
            <w:r w:rsid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</w:t>
            </w:r>
            <w:r w:rsidR="00C60DD5" w:rsidRPr="00F0488C">
              <w:rPr>
                <w:rStyle w:val="Emphasis"/>
                <w:rFonts w:ascii="Perpetua" w:hAnsi="Perpetua" w:cs="Arial"/>
                <w:bCs/>
                <w:i w:val="0"/>
                <w:iCs w:val="0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Portsmouth, NH (USA)</w:t>
            </w:r>
          </w:p>
          <w:p w14:paraId="197AC232" w14:textId="46DA5A29" w:rsidR="0055452F" w:rsidRPr="00C60DD5" w:rsidRDefault="0055452F" w:rsidP="002445EF">
            <w:pPr>
              <w:pStyle w:val="BodyText3"/>
              <w:widowControl w:val="0"/>
              <w:suppressAutoHyphens w:val="0"/>
              <w:spacing w:after="80"/>
              <w:jc w:val="both"/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Server</w:t>
            </w:r>
            <w:r w:rsidRPr="00AB0769"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       </w:t>
            </w:r>
            <w:r w:rsidR="00F0488C"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 w:rsidRPr="00AB0769"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</w:t>
            </w:r>
            <w:r w:rsidR="002445EF"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</w:t>
            </w:r>
            <w:r w:rsidRPr="00C60DD5"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5/2015 – 9/2015</w:t>
            </w:r>
            <w:r w:rsidR="00C60DD5">
              <w:rPr>
                <w:rFonts w:ascii="Perpetua" w:hAnsi="Perpetua"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</w:t>
            </w:r>
            <w:r w:rsidR="00B55759">
              <w:rPr>
                <w:rFonts w:ascii="Perpetua" w:hAnsi="Perpetua"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</w:t>
            </w:r>
            <w:r w:rsidR="002445EF" w:rsidRPr="00F0488C">
              <w:rPr>
                <w:rFonts w:ascii="Perpetua" w:hAnsi="Perpetua"/>
                <w:color w:val="FFFFFF" w:themeColor="background1"/>
                <w:spacing w:val="2"/>
                <w:sz w:val="22"/>
                <w:szCs w:val="20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..</w:t>
            </w:r>
            <w:r w:rsidRPr="00AB0769">
              <w:rPr>
                <w:rFonts w:ascii="Perpetua" w:hAnsi="Perpetua"/>
                <w:b/>
                <w:spacing w:val="2"/>
                <w:sz w:val="20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T</w:t>
            </w:r>
            <w:r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he Globe Bar &amp; Cafe </w:t>
            </w:r>
            <w:r w:rsidRP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~ Serving Manager: Molly </w:t>
            </w:r>
            <w:proofErr w:type="spellStart"/>
            <w:r w:rsidRP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McCown</w:t>
            </w:r>
            <w:proofErr w:type="spellEnd"/>
            <w:r w:rsidRP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C60DD5" w:rsidRPr="00F0488C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</w:t>
            </w:r>
            <w:r w:rsidR="00F0488C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 w:rsidR="00C60DD5" w:rsidRPr="00F0488C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F0488C">
              <w:rPr>
                <w:rFonts w:ascii="Perpetua" w:hAnsi="Perpetua" w:cs="Arial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Boston, MA (USA)</w:t>
            </w:r>
            <w:r w:rsidRPr="00AB0769">
              <w:rPr>
                <w:rFonts w:ascii="Perpetua" w:hAnsi="Perpetua" w:cs="Arial"/>
                <w:color w:val="000000" w:themeColor="text1"/>
                <w:spacing w:val="2"/>
                <w:sz w:val="20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1578B95B" w14:textId="169F02ED" w:rsidR="0055452F" w:rsidRPr="00AB0769" w:rsidRDefault="0055452F" w:rsidP="002445EF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Bartender — Food Server — Cashier     </w:t>
            </w:r>
            <w:r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</w:t>
            </w:r>
            <w:r w:rsidR="00905094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</w:t>
            </w:r>
            <w:r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C60DD5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</w:t>
            </w:r>
            <w:r w:rsidRPr="00C60DD5"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8/2014 – 11/2014</w:t>
            </w:r>
          </w:p>
          <w:p w14:paraId="536B8C95" w14:textId="067A24AC" w:rsidR="0055452F" w:rsidRPr="002445EF" w:rsidRDefault="002445EF" w:rsidP="002445EF">
            <w:pPr>
              <w:pStyle w:val="BodyText3"/>
              <w:widowControl w:val="0"/>
              <w:suppressAutoHyphens w:val="0"/>
              <w:spacing w:after="80"/>
              <w:jc w:val="both"/>
              <w:rPr>
                <w:rFonts w:ascii="Perpetua" w:hAnsi="Perpetua" w:cs="Arial"/>
                <w:spacing w:val="2"/>
                <w:sz w:val="20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 w:rsidRPr="00F0488C">
              <w:rPr>
                <w:rFonts w:ascii="Perpetua" w:hAnsi="Perpetua"/>
                <w:b/>
                <w:color w:val="FFFFFF" w:themeColor="background1"/>
                <w:spacing w:val="2"/>
                <w:sz w:val="22"/>
                <w:szCs w:val="19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..</w:t>
            </w:r>
            <w:proofErr w:type="gramEnd"/>
            <w:r w:rsidR="0055452F"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Maggie’s Restaurant </w:t>
            </w:r>
            <w:r w:rsidR="0055452F" w:rsidRP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~ Co-Owner and Manager: Robert Young </w:t>
            </w:r>
            <w:r w:rsidR="0055452F"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="00C60DD5"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</w:t>
            </w:r>
            <w:r w:rsidR="00C60DD5" w:rsidRPr="00F0488C">
              <w:rPr>
                <w:rFonts w:ascii="Perpetua" w:hAnsi="Perpetua" w:cs="Arial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Manchester, NH (USA)</w:t>
            </w:r>
            <w:r w:rsidR="0055452F" w:rsidRPr="00AB0769">
              <w:rPr>
                <w:rFonts w:ascii="Perpetua" w:hAnsi="Perpetua"/>
                <w:b/>
                <w:spacing w:val="2"/>
                <w:sz w:val="20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</w:p>
          <w:p w14:paraId="0B5A0AEA" w14:textId="27F7B8B5" w:rsidR="0055452F" w:rsidRPr="00C60DD5" w:rsidRDefault="0055452F" w:rsidP="002445EF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Promotional Greeter — Coat Check </w:t>
            </w:r>
            <w:r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  <w:r w:rsidR="00905094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="008937C5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C60DD5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</w:t>
            </w:r>
            <w:r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C60DD5"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1/2013 – 4/2013</w:t>
            </w:r>
          </w:p>
          <w:p w14:paraId="6AB11FB6" w14:textId="4DF4D885" w:rsidR="0055452F" w:rsidRPr="002445EF" w:rsidRDefault="002445EF" w:rsidP="002445EF">
            <w:pPr>
              <w:pStyle w:val="BodyText3"/>
              <w:widowControl w:val="0"/>
              <w:suppressAutoHyphens w:val="0"/>
              <w:spacing w:after="80"/>
              <w:jc w:val="both"/>
              <w:rPr>
                <w:rFonts w:ascii="Perpetua" w:hAnsi="Perpetua"/>
                <w:b/>
                <w:spacing w:val="2"/>
                <w:sz w:val="20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 w:rsidRPr="00F0488C">
              <w:rPr>
                <w:rFonts w:ascii="Perpetua" w:hAnsi="Perpetua"/>
                <w:b/>
                <w:color w:val="FFFFFF" w:themeColor="background1"/>
                <w:spacing w:val="2"/>
                <w:sz w:val="22"/>
                <w:szCs w:val="19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..</w:t>
            </w:r>
            <w:proofErr w:type="gramEnd"/>
            <w:r w:rsidR="0055452F"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The Sports Page ~ </w:t>
            </w:r>
            <w:r w:rsidR="0055452F" w:rsidRP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Manager: John Wells                                                              </w:t>
            </w:r>
            <w:r w:rsid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</w:t>
            </w:r>
            <w:r w:rsidR="0055452F" w:rsidRP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Portsmouth</w:t>
            </w:r>
            <w:r w:rsidR="0055452F" w:rsidRPr="00F0488C">
              <w:rPr>
                <w:rFonts w:ascii="Perpetua" w:hAnsi="Perpetua" w:cs="Arial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 NH (USA)</w:t>
            </w:r>
          </w:p>
          <w:p w14:paraId="281A6787" w14:textId="792B0152" w:rsidR="0055452F" w:rsidRPr="00AB0769" w:rsidRDefault="0055452F" w:rsidP="002445EF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Server — Cocktail Waitress — Hostess —</w:t>
            </w:r>
            <w:proofErr w:type="spellStart"/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Barback</w:t>
            </w:r>
            <w:proofErr w:type="spellEnd"/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/busser</w:t>
            </w:r>
            <w:r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690052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(</w:t>
            </w:r>
            <w:proofErr w:type="gramStart"/>
            <w:r w:rsidR="00690052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Seasonal)</w:t>
            </w:r>
            <w:r w:rsidR="00905094"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690052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proofErr w:type="gramEnd"/>
            <w:r w:rsidR="00690052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</w:t>
            </w:r>
            <w:r w:rsidRPr="00C60DD5"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6/2012 – 7/2014</w:t>
            </w:r>
          </w:p>
          <w:p w14:paraId="4614C936" w14:textId="77777777" w:rsidR="0055452F" w:rsidRDefault="002445EF" w:rsidP="003B4079">
            <w:pPr>
              <w:pStyle w:val="BodyText3"/>
              <w:widowControl w:val="0"/>
              <w:suppressAutoHyphens w:val="0"/>
              <w:spacing w:after="0"/>
              <w:rPr>
                <w:rFonts w:ascii="Perpetua" w:hAnsi="Perpetua" w:cs="Arial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 w:rsidRPr="00F0488C">
              <w:rPr>
                <w:rFonts w:ascii="Perpetua" w:hAnsi="Perpetua"/>
                <w:b/>
                <w:color w:val="FFFFFF" w:themeColor="background1"/>
                <w:spacing w:val="2"/>
                <w:sz w:val="22"/>
                <w:szCs w:val="19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..</w:t>
            </w:r>
            <w:proofErr w:type="gramEnd"/>
            <w:r w:rsidR="0055452F"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Castaways Seafood and Grille </w:t>
            </w:r>
            <w:r w:rsidR="0055452F" w:rsidRP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~ Manager/Server: Rachel Mayo</w:t>
            </w:r>
            <w:r w:rsidR="0055452F"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</w:t>
            </w:r>
            <w:r w:rsidR="0055452F" w:rsidRPr="00F0488C">
              <w:rPr>
                <w:rFonts w:ascii="Perpetua" w:hAnsi="Perpetua" w:cs="Arial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Seabrook, NH (USA)</w:t>
            </w:r>
          </w:p>
          <w:p w14:paraId="2677FDCD" w14:textId="7011A05B" w:rsidR="00690052" w:rsidRPr="00AB0769" w:rsidRDefault="00690052" w:rsidP="00690052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Server</w:t>
            </w:r>
            <w:r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                                             </w:t>
            </w:r>
            <w:r w:rsidRPr="00AB0769"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6/2010 – 11/2012</w:t>
            </w:r>
          </w:p>
          <w:p w14:paraId="7C38F905" w14:textId="0702F26D" w:rsidR="00690052" w:rsidRDefault="00690052" w:rsidP="00690052">
            <w:pPr>
              <w:pStyle w:val="BodyText3"/>
              <w:widowControl w:val="0"/>
              <w:suppressAutoHyphens w:val="0"/>
              <w:spacing w:after="0"/>
              <w:rPr>
                <w:rFonts w:ascii="Perpetua" w:hAnsi="Perpetua" w:cs="Arial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 w:rsidRPr="00F0488C">
              <w:rPr>
                <w:rFonts w:ascii="Perpetua" w:hAnsi="Perpetua"/>
                <w:b/>
                <w:color w:val="FFFFFF" w:themeColor="background1"/>
                <w:spacing w:val="2"/>
                <w:sz w:val="22"/>
                <w:szCs w:val="19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..</w:t>
            </w:r>
            <w:proofErr w:type="gramEnd"/>
            <w:r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Castaways Seafood and Grille </w:t>
            </w:r>
            <w:r w:rsidRP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~ Manager/Server: Rachel Mayo</w:t>
            </w:r>
            <w:r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</w:t>
            </w:r>
            <w:r>
              <w:rPr>
                <w:rFonts w:ascii="Perpetua" w:hAnsi="Perpetua" w:cs="Arial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Atkinson</w:t>
            </w:r>
            <w:r w:rsidRPr="00F0488C">
              <w:rPr>
                <w:rFonts w:ascii="Perpetua" w:hAnsi="Perpetua" w:cs="Arial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 NH (USA)</w:t>
            </w:r>
          </w:p>
          <w:p w14:paraId="30B627C2" w14:textId="578D8466" w:rsidR="00690052" w:rsidRPr="00AB0769" w:rsidRDefault="00690052" w:rsidP="00690052">
            <w:pPr>
              <w:pStyle w:val="BodyText3"/>
              <w:widowControl w:val="0"/>
              <w:suppressAutoHyphens w:val="0"/>
              <w:spacing w:after="0"/>
              <w:jc w:val="both"/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b/>
                <w:spacing w:val="2"/>
                <w:sz w:val="24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Stable hand</w:t>
            </w:r>
            <w:r w:rsidRPr="00AB0769"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</w:t>
            </w:r>
            <w:r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</w:t>
            </w:r>
            <w:r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      </w:t>
            </w:r>
            <w:r>
              <w:rPr>
                <w:rFonts w:ascii="Perpetua" w:hAnsi="Perpetua"/>
                <w:b/>
                <w:spacing w:val="2"/>
                <w:sz w:val="22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Perpetua" w:hAnsi="Perpetua"/>
                <w:b/>
                <w:spacing w:val="2"/>
                <w:sz w:val="20"/>
                <w:szCs w:val="20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6/2008 – 6/2012</w:t>
            </w:r>
          </w:p>
          <w:p w14:paraId="2E837572" w14:textId="55D06331" w:rsidR="00690052" w:rsidRPr="003B4079" w:rsidRDefault="00690052" w:rsidP="00690052">
            <w:pPr>
              <w:pStyle w:val="BodyText3"/>
              <w:widowControl w:val="0"/>
              <w:suppressAutoHyphens w:val="0"/>
              <w:spacing w:after="0"/>
              <w:rPr>
                <w:rFonts w:ascii="Perpetua" w:hAnsi="Perpetua"/>
                <w:spacing w:val="2"/>
                <w:sz w:val="20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 w:rsidRPr="00F0488C">
              <w:rPr>
                <w:rFonts w:ascii="Perpetua" w:hAnsi="Perpetua"/>
                <w:b/>
                <w:color w:val="FFFFFF" w:themeColor="background1"/>
                <w:spacing w:val="2"/>
                <w:sz w:val="22"/>
                <w:szCs w:val="19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..</w:t>
            </w:r>
            <w:proofErr w:type="gramEnd"/>
            <w:r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Castaways Seafood and Grille </w:t>
            </w:r>
            <w:r w:rsidRPr="00F0488C"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~ Manager/Server: Rachel Mayo</w:t>
            </w:r>
            <w:r w:rsidRPr="00F0488C">
              <w:rPr>
                <w:rFonts w:ascii="Perpetua" w:hAnsi="Perpetua"/>
                <w:b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Perpetua" w:hAnsi="Perpetua"/>
                <w:spacing w:val="2"/>
                <w:sz w:val="22"/>
                <w:szCs w:val="19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</w:t>
            </w:r>
            <w:r>
              <w:rPr>
                <w:rFonts w:ascii="Perpetua" w:hAnsi="Perpetua" w:cs="Arial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Newton</w:t>
            </w:r>
            <w:r w:rsidRPr="00F0488C">
              <w:rPr>
                <w:rFonts w:ascii="Perpetua" w:hAnsi="Perpetua" w:cs="Arial"/>
                <w:spacing w:val="2"/>
                <w:sz w:val="22"/>
                <w:szCs w:val="19"/>
                <w:shd w:val="clear" w:color="auto" w:fill="FFFFFF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 NH (USA)</w:t>
            </w:r>
          </w:p>
        </w:tc>
      </w:tr>
      <w:tr w:rsidR="00626CB1" w:rsidRPr="00AB0769" w14:paraId="7EED4152" w14:textId="77777777" w:rsidTr="00690052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rPr>
          <w:trHeight w:val="1474"/>
        </w:trPr>
        <w:tc>
          <w:tcPr>
            <w:tcW w:w="806" w:type="pct"/>
            <w:tcBorders>
              <w:top w:val="single" w:sz="4" w:space="0" w:color="auto"/>
              <w:bottom w:val="single" w:sz="4" w:space="0" w:color="auto"/>
            </w:tcBorders>
          </w:tcPr>
          <w:p w14:paraId="64550070" w14:textId="4E24F046" w:rsidR="0055452F" w:rsidRPr="00AB0769" w:rsidRDefault="0055452F" w:rsidP="00015E17">
            <w:pPr>
              <w:snapToGrid w:val="0"/>
              <w:jc w:val="both"/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Certificates, Awards </w:t>
            </w:r>
          </w:p>
          <w:p w14:paraId="436466A8" w14:textId="0A867C23" w:rsidR="0055452F" w:rsidRPr="00AB0769" w:rsidRDefault="0055452F" w:rsidP="00015E17">
            <w:pPr>
              <w:snapToGrid w:val="0"/>
              <w:jc w:val="both"/>
              <w:rPr>
                <w:rFonts w:ascii="Perpetua" w:hAnsi="Perpetua"/>
                <w:spacing w:val="2"/>
                <w:sz w:val="28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b/>
                <w:spacing w:val="2"/>
                <w:sz w:val="25"/>
                <w:szCs w:val="25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&amp; Hobbies</w:t>
            </w:r>
          </w:p>
        </w:tc>
        <w:tc>
          <w:tcPr>
            <w:tcW w:w="4194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B6DA2CD" w14:textId="4FA36C72" w:rsidR="003B4079" w:rsidRPr="00AB0769" w:rsidRDefault="003B4079" w:rsidP="003B4079">
            <w:pPr>
              <w:spacing w:before="100" w:after="40" w:line="276" w:lineRule="auto"/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University of New Hampsh</w:t>
            </w:r>
            <w:r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ire: Presidential s</w:t>
            </w:r>
            <w:r w:rsidRPr="00AB0769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cholarship</w:t>
            </w:r>
            <w:r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 BSL-2 and Autoclave sterilization certified</w:t>
            </w:r>
          </w:p>
          <w:p w14:paraId="280B5709" w14:textId="77777777" w:rsidR="003B4079" w:rsidRPr="00AB0769" w:rsidRDefault="003B4079" w:rsidP="003B4079">
            <w:pPr>
              <w:spacing w:after="40" w:line="276" w:lineRule="auto"/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TIPS</w:t>
            </w:r>
            <w:r w:rsidRPr="00AB0769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AB0769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ServeSafe</w:t>
            </w:r>
            <w:proofErr w:type="spellEnd"/>
            <w:r w:rsidRPr="00AB0769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, NH </w:t>
            </w:r>
            <w:r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and MA Alcohol Awareness certified </w:t>
            </w:r>
          </w:p>
          <w:p w14:paraId="25746FAF" w14:textId="7E8E30EB" w:rsidR="0055452F" w:rsidRPr="00AB0769" w:rsidRDefault="003B4079" w:rsidP="00C705B5">
            <w:pPr>
              <w:rPr>
                <w:rFonts w:ascii="Perpetua" w:hAnsi="Perpetua"/>
                <w:spacing w:val="2"/>
                <w:sz w:val="2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Hobbies: </w:t>
            </w:r>
            <w:r w:rsidR="00B43908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Writing, cooking</w:t>
            </w:r>
            <w:r w:rsidR="00C705B5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,</w:t>
            </w:r>
            <w:r w:rsidRPr="00AB0769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music, res</w:t>
            </w:r>
            <w:r w:rsidR="00B43908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toring and reselling, hiking,</w:t>
            </w:r>
            <w:r w:rsidRPr="00AB0769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climbing, yoga, </w:t>
            </w:r>
            <w:r w:rsidR="00C705B5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and </w:t>
            </w:r>
            <w:r w:rsidRPr="00AB0769">
              <w:rPr>
                <w:rFonts w:ascii="Perpetua" w:hAnsi="Perpetua"/>
                <w:spacing w:val="2"/>
                <w:szCs w:val="21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metal detecting</w:t>
            </w:r>
          </w:p>
        </w:tc>
      </w:tr>
      <w:tr w:rsidR="00B45A12" w:rsidRPr="00AB0769" w14:paraId="75CB62BE" w14:textId="77777777" w:rsidTr="00690052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rPr>
          <w:trHeight w:val="35"/>
        </w:trPr>
        <w:tc>
          <w:tcPr>
            <w:tcW w:w="8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8C720EA" w14:textId="77777777" w:rsidR="00F47D6D" w:rsidRPr="00F47D6D" w:rsidRDefault="00F47D6D" w:rsidP="00015E17">
            <w:pPr>
              <w:rPr>
                <w:rFonts w:ascii="Perpetua" w:hAnsi="Perpetua"/>
                <w:b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F47D6D">
              <w:rPr>
                <w:rFonts w:ascii="Perpetua" w:hAnsi="Perpetua"/>
                <w:b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Maria Chavarria </w:t>
            </w:r>
          </w:p>
          <w:p w14:paraId="4A4693FD" w14:textId="7C1A2061" w:rsidR="00F47D6D" w:rsidRDefault="00B43908" w:rsidP="00F47D6D">
            <w:pPr>
              <w:jc w:val="center"/>
              <w:rPr>
                <w:rFonts w:ascii="Perpetua" w:hAnsi="Perpetua"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603.569.</w:t>
            </w:r>
            <w:r w:rsidR="00F47D6D" w:rsidRPr="00F47D6D">
              <w:rPr>
                <w:rFonts w:ascii="Perpetua" w:hAnsi="Perpetua"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3445</w:t>
            </w:r>
          </w:p>
          <w:p w14:paraId="2D3599E9" w14:textId="77777777" w:rsidR="00F47D6D" w:rsidRDefault="00F47D6D" w:rsidP="00F47D6D">
            <w:pPr>
              <w:jc w:val="center"/>
              <w:rPr>
                <w:rFonts w:ascii="Perpetua" w:hAnsi="Perpetua"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</w:p>
          <w:p w14:paraId="558A2E9D" w14:textId="77777777" w:rsidR="00DE17C0" w:rsidRDefault="00DE17C0" w:rsidP="00F47D6D">
            <w:pPr>
              <w:jc w:val="center"/>
              <w:rPr>
                <w:rFonts w:ascii="Perpetua" w:hAnsi="Perpetua"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</w:p>
          <w:p w14:paraId="7C5E5B81" w14:textId="78584868" w:rsidR="00F47D6D" w:rsidRDefault="00F47D6D" w:rsidP="00F47D6D">
            <w:pPr>
              <w:jc w:val="center"/>
              <w:rPr>
                <w:rFonts w:ascii="Perpetua" w:hAnsi="Perpetua"/>
                <w:b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b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Floor Manager and Server</w:t>
            </w:r>
          </w:p>
          <w:p w14:paraId="0D6EE555" w14:textId="21DDD03B" w:rsidR="00F47D6D" w:rsidRPr="00DE17C0" w:rsidRDefault="00F47D6D" w:rsidP="00DE17C0">
            <w:pPr>
              <w:jc w:val="center"/>
              <w:rPr>
                <w:rFonts w:ascii="Perpetua" w:hAnsi="Perpetua"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El </w:t>
            </w:r>
            <w:proofErr w:type="spellStart"/>
            <w:r>
              <w:rPr>
                <w:rFonts w:ascii="Perpetua" w:hAnsi="Perpetua"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Centenari</w:t>
            </w:r>
            <w:r w:rsidR="00DE17C0">
              <w:rPr>
                <w:rFonts w:ascii="Perpetua" w:hAnsi="Perpetua"/>
                <w:spacing w:val="2"/>
                <w:szCs w:val="23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o</w:t>
            </w:r>
            <w:proofErr w:type="spellEnd"/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E51E64A" w14:textId="26FCA7C9" w:rsidR="00F47D6D" w:rsidRDefault="00F47D6D" w:rsidP="00015E17">
            <w:pPr>
              <w:jc w:val="center"/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b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Samra Luckin</w:t>
            </w:r>
          </w:p>
          <w:p w14:paraId="58D7C8A9" w14:textId="78395638" w:rsidR="00F47D6D" w:rsidRPr="00AB0769" w:rsidRDefault="00F47D6D" w:rsidP="00015E17">
            <w:pPr>
              <w:jc w:val="center"/>
              <w:rPr>
                <w:rFonts w:ascii="Perpetua" w:hAnsi="Perpetua" w:cs="Arial"/>
                <w:color w:val="000000" w:themeColor="text1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+387.61.227.818</w:t>
            </w:r>
          </w:p>
          <w:p w14:paraId="0593C9C8" w14:textId="73CF473D" w:rsidR="00F47D6D" w:rsidRDefault="00B34648" w:rsidP="00015E17">
            <w:pPr>
              <w:jc w:val="center"/>
              <w:rPr>
                <w:rFonts w:ascii="Perpetua" w:hAnsi="Perpetua" w:cs="Arial"/>
                <w:color w:val="000000" w:themeColor="text1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hyperlink r:id="rId8" w:history="1">
              <w:proofErr w:type="spellStart"/>
              <w:r w:rsidR="00F47D6D" w:rsidRPr="00FE213C">
                <w:rPr>
                  <w:rStyle w:val="Hyperlink"/>
                  <w:rFonts w:ascii="Perpetua" w:hAnsi="Perpetua" w:cs="Arial"/>
                  <w:spacing w:val="2"/>
                  <w:szCs w:val="22"/>
                  <w14:textOutline w14:w="3175" w14:cap="rnd" w14:cmpd="sng" w14:algn="ctr">
                    <w14:solidFill>
                      <w14:schemeClr w14:val="tx1">
                        <w14:alpha w14:val="77000"/>
                      </w14:schemeClr>
                    </w14:solidFill>
                    <w14:prstDash w14:val="solid"/>
                    <w14:bevel/>
                  </w14:textOutline>
                </w:rPr>
                <w:t>Samra.Luckin</w:t>
              </w:r>
              <w:proofErr w:type="spellEnd"/>
              <w:r w:rsidR="00F47D6D">
                <w:rPr>
                  <w:rStyle w:val="Hyperlink"/>
                  <w:rFonts w:ascii="Perpetua" w:hAnsi="Perpetua" w:cs="Arial"/>
                  <w:spacing w:val="2"/>
                  <w:szCs w:val="22"/>
                  <w14:textOutline w14:w="3175" w14:cap="rnd" w14:cmpd="sng" w14:algn="ctr">
                    <w14:solidFill>
                      <w14:schemeClr w14:val="tx1">
                        <w14:alpha w14:val="77000"/>
                      </w14:schemeClr>
                    </w14:solidFill>
                    <w14:prstDash w14:val="solid"/>
                    <w14:bevel/>
                  </w14:textOutline>
                </w:rPr>
                <w:t xml:space="preserve"> </w:t>
              </w:r>
              <w:r w:rsidR="00F47D6D" w:rsidRPr="00FE213C">
                <w:rPr>
                  <w:rStyle w:val="Hyperlink"/>
                  <w:rFonts w:ascii="Perpetua" w:hAnsi="Perpetua" w:cs="Arial"/>
                  <w:spacing w:val="2"/>
                  <w:szCs w:val="22"/>
                  <w14:textOutline w14:w="3175" w14:cap="rnd" w14:cmpd="sng" w14:algn="ctr">
                    <w14:solidFill>
                      <w14:schemeClr w14:val="tx1">
                        <w14:alpha w14:val="77000"/>
                      </w14:schemeClr>
                    </w14:solidFill>
                    <w14:prstDash w14:val="solid"/>
                    <w14:bevel/>
                  </w14:textOutline>
                </w:rPr>
                <w:t>@gmail.com</w:t>
              </w:r>
            </w:hyperlink>
          </w:p>
          <w:p w14:paraId="41EB6A06" w14:textId="604F7C0F" w:rsidR="00F47D6D" w:rsidRPr="00AB0769" w:rsidRDefault="00DE17C0" w:rsidP="003D197D">
            <w:pPr>
              <w:jc w:val="center"/>
              <w:rPr>
                <w:rFonts w:ascii="Perpetua" w:hAnsi="Perpetua" w:cs="Arial"/>
                <w:b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b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Owner,</w:t>
            </w:r>
            <w:r w:rsidR="00F47D6D" w:rsidRPr="00AB0769">
              <w:rPr>
                <w:rFonts w:ascii="Perpetua" w:hAnsi="Perpetua" w:cs="Arial"/>
                <w:b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director</w:t>
            </w:r>
          </w:p>
          <w:p w14:paraId="789912C8" w14:textId="40875E74" w:rsidR="00F47D6D" w:rsidRPr="00E301E5" w:rsidRDefault="00F47D6D" w:rsidP="00E301E5">
            <w:pPr>
              <w:jc w:val="center"/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BORAM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E3E40F" w14:textId="77777777" w:rsidR="00F47D6D" w:rsidRDefault="00F47D6D" w:rsidP="003D197D">
            <w:pPr>
              <w:jc w:val="center"/>
              <w:rPr>
                <w:rFonts w:ascii="Perpetua" w:hAnsi="Perpetua" w:cs="Arial"/>
                <w:b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b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Dr. Robert Ross </w:t>
            </w:r>
          </w:p>
          <w:p w14:paraId="277B80B1" w14:textId="196A1DB0" w:rsidR="00F47D6D" w:rsidRDefault="00B43908" w:rsidP="003D197D">
            <w:pPr>
              <w:jc w:val="center"/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603.862.</w:t>
            </w:r>
            <w:r w:rsidR="00F47D6D" w:rsidRPr="00F47D6D"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4305</w:t>
            </w:r>
          </w:p>
          <w:p w14:paraId="7DA1BC0D" w14:textId="77777777" w:rsidR="00F47D6D" w:rsidRDefault="00F47D6D" w:rsidP="003D197D">
            <w:pPr>
              <w:jc w:val="center"/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Robert. Ross</w:t>
            </w:r>
          </w:p>
          <w:p w14:paraId="361F67EC" w14:textId="77777777" w:rsidR="00B45A12" w:rsidRDefault="00F47D6D" w:rsidP="00B45A12">
            <w:pPr>
              <w:jc w:val="center"/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@UNH.edu</w:t>
            </w:r>
          </w:p>
          <w:p w14:paraId="671F4CBC" w14:textId="1D199313" w:rsidR="00B45A12" w:rsidRPr="00AB0769" w:rsidRDefault="00B45A12" w:rsidP="00B45A12">
            <w:pPr>
              <w:jc w:val="both"/>
              <w:rPr>
                <w:rFonts w:ascii="Perpetua" w:eastAsia="Times New Roman" w:hAnsi="Perpetua" w:cs="Arial"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eastAsia="Times New Roman" w:hAnsi="Perpetua" w:cs="Arial"/>
                <w:b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Assistant </w:t>
            </w:r>
            <w:r w:rsidRPr="00AB0769">
              <w:rPr>
                <w:rFonts w:ascii="Perpetua" w:eastAsia="Times New Roman" w:hAnsi="Perpetua" w:cs="Arial"/>
                <w:b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Undergraduate and Graduate Professor,</w:t>
            </w:r>
          </w:p>
          <w:p w14:paraId="3F2A9D64" w14:textId="77777777" w:rsidR="00B45A12" w:rsidRDefault="00B45A12" w:rsidP="00B45A12">
            <w:pPr>
              <w:jc w:val="center"/>
              <w:rPr>
                <w:rFonts w:ascii="Perpetua" w:eastAsia="Times New Roman" w:hAnsi="Perpetua" w:cs="Arial"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eastAsia="Times New Roman" w:hAnsi="Perpetua" w:cs="Arial"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Department of Psychology, </w:t>
            </w:r>
          </w:p>
          <w:p w14:paraId="3D52F244" w14:textId="48241CDA" w:rsidR="00B45A12" w:rsidRPr="00B45A12" w:rsidRDefault="00B45A12" w:rsidP="00B45A12">
            <w:pPr>
              <w:jc w:val="center"/>
              <w:rPr>
                <w:rFonts w:ascii="Perpetua" w:eastAsia="Times New Roman" w:hAnsi="Perpetua" w:cs="Arial"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eastAsia="Times New Roman" w:hAnsi="Perpetua" w:cs="Arial"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Neuroscience &amp; Behavior</w:t>
            </w:r>
          </w:p>
        </w:tc>
        <w:tc>
          <w:tcPr>
            <w:tcW w:w="8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6203399F" w14:textId="77777777" w:rsidR="00F47D6D" w:rsidRPr="00AB0769" w:rsidRDefault="00F47D6D" w:rsidP="00015E17">
            <w:pPr>
              <w:jc w:val="center"/>
              <w:textAlignment w:val="baseline"/>
              <w:rPr>
                <w:rFonts w:ascii="Perpetua" w:eastAsia="Times New Roman" w:hAnsi="Perpetua" w:cs="Arial"/>
                <w:spacing w:val="2"/>
                <w:szCs w:val="22"/>
                <w:lang w:val="en"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eastAsia="Times New Roman" w:hAnsi="Perpetua" w:cs="Arial"/>
                <w:b/>
                <w:spacing w:val="2"/>
                <w:szCs w:val="22"/>
                <w:lang w:val="en"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Wendy </w:t>
            </w:r>
            <w:proofErr w:type="spellStart"/>
            <w:r w:rsidRPr="00AB0769">
              <w:rPr>
                <w:rFonts w:ascii="Perpetua" w:eastAsia="Times New Roman" w:hAnsi="Perpetua" w:cs="Arial"/>
                <w:b/>
                <w:spacing w:val="2"/>
                <w:szCs w:val="22"/>
                <w:lang w:val="en"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Beagen</w:t>
            </w:r>
            <w:proofErr w:type="spellEnd"/>
          </w:p>
          <w:p w14:paraId="30C684B2" w14:textId="45BD8A15" w:rsidR="00F47D6D" w:rsidRPr="00AB0769" w:rsidRDefault="00F47D6D" w:rsidP="00015E17">
            <w:pPr>
              <w:jc w:val="center"/>
              <w:rPr>
                <w:rFonts w:ascii="Perpetua" w:hAnsi="Perpetua" w:cs="Arial"/>
                <w:color w:val="000000" w:themeColor="text1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 w:cs="Arial"/>
                <w:color w:val="000000" w:themeColor="text1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603.767.5661</w:t>
            </w:r>
          </w:p>
          <w:p w14:paraId="71ECF488" w14:textId="1134A988" w:rsidR="00F47D6D" w:rsidRDefault="00F47D6D" w:rsidP="00015E17">
            <w:pPr>
              <w:jc w:val="center"/>
              <w:rPr>
                <w:rFonts w:ascii="Perpetua" w:hAnsi="Perpetua" w:cs="Arial"/>
                <w:color w:val="000000" w:themeColor="text1"/>
                <w:spacing w:val="2"/>
                <w:szCs w:val="22"/>
                <w:u w:val="single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proofErr w:type="spellStart"/>
            <w:proofErr w:type="gramStart"/>
            <w:r>
              <w:rPr>
                <w:rFonts w:ascii="Perpetua" w:hAnsi="Perpetua" w:cs="Arial"/>
                <w:color w:val="000000" w:themeColor="text1"/>
                <w:spacing w:val="2"/>
                <w:szCs w:val="22"/>
                <w:u w:val="single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WR.Beagan</w:t>
            </w:r>
            <w:proofErr w:type="spellEnd"/>
            <w:proofErr w:type="gramEnd"/>
          </w:p>
          <w:p w14:paraId="2A6FDE0B" w14:textId="02912F53" w:rsidR="00F47D6D" w:rsidRPr="003D197D" w:rsidRDefault="00F47D6D" w:rsidP="003D197D">
            <w:pPr>
              <w:jc w:val="center"/>
              <w:rPr>
                <w:rFonts w:ascii="Perpetua" w:hAnsi="Perpetua" w:cs="Arial"/>
                <w:color w:val="000000" w:themeColor="text1"/>
                <w:spacing w:val="2"/>
                <w:szCs w:val="22"/>
                <w:u w:val="single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hAnsi="Perpetua" w:cs="Arial"/>
                <w:color w:val="000000" w:themeColor="text1"/>
                <w:spacing w:val="2"/>
                <w:szCs w:val="22"/>
                <w:u w:val="single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@UNH.ed</w:t>
            </w:r>
            <w:r w:rsidRPr="00AB0769">
              <w:rPr>
                <w:rFonts w:ascii="Perpetua" w:hAnsi="Perpetua" w:cs="Arial"/>
                <w:color w:val="000000" w:themeColor="text1"/>
                <w:spacing w:val="2"/>
                <w:szCs w:val="22"/>
                <w:u w:val="single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</w:t>
            </w:r>
            <w:r w:rsidRPr="00AB0769">
              <w:rPr>
                <w:rFonts w:ascii="Perpetua" w:eastAsia="Times New Roman" w:hAnsi="Perpetua" w:cs="Arial"/>
                <w:spacing w:val="2"/>
                <w:szCs w:val="22"/>
                <w:lang w:val="en"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br/>
            </w:r>
            <w:r w:rsidRPr="00AB0769">
              <w:rPr>
                <w:rFonts w:ascii="Perpetua" w:eastAsia="Times New Roman" w:hAnsi="Perpetua" w:cs="Arial"/>
                <w:b/>
                <w:spacing w:val="2"/>
                <w:szCs w:val="22"/>
                <w:lang w:val="en"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Lab Coordinator</w:t>
            </w:r>
          </w:p>
          <w:p w14:paraId="49F0AF95" w14:textId="64572F7A" w:rsidR="00F47D6D" w:rsidRPr="00AB0769" w:rsidRDefault="00DE17C0" w:rsidP="007B338B">
            <w:pPr>
              <w:jc w:val="center"/>
              <w:textAlignment w:val="baseline"/>
              <w:rPr>
                <w:rFonts w:ascii="Perpetua" w:eastAsia="Times New Roman" w:hAnsi="Perpetua" w:cs="Arial"/>
                <w:spacing w:val="2"/>
                <w:szCs w:val="22"/>
                <w:lang w:val="en"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eastAsia="Times New Roman" w:hAnsi="Perpetua" w:cs="Arial"/>
                <w:spacing w:val="2"/>
                <w:szCs w:val="22"/>
                <w:lang w:val="en"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Department of Biological Sci</w:t>
            </w:r>
            <w:r w:rsidR="00F47D6D">
              <w:rPr>
                <w:rFonts w:ascii="Perpetua" w:eastAsia="Times New Roman" w:hAnsi="Perpetua" w:cs="Arial"/>
                <w:spacing w:val="2"/>
                <w:szCs w:val="22"/>
                <w:lang w:val="en"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ences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01DB4002" w14:textId="6DDEA81A" w:rsidR="00F47D6D" w:rsidRPr="00AB0769" w:rsidRDefault="00F47D6D" w:rsidP="00015E17">
            <w:pPr>
              <w:jc w:val="center"/>
              <w:rPr>
                <w:rFonts w:ascii="Perpetua" w:eastAsia="Times New Roman" w:hAnsi="Perpetua" w:cs="Arial"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Perpetua" w:eastAsia="Times New Roman" w:hAnsi="Perpetua" w:cs="Arial"/>
                <w:b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Dr. </w:t>
            </w:r>
            <w:r w:rsidRPr="00AB0769">
              <w:rPr>
                <w:rFonts w:ascii="Perpetua" w:eastAsia="Times New Roman" w:hAnsi="Perpetua" w:cs="Arial"/>
                <w:b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Subhash Minocha</w:t>
            </w:r>
            <w:r w:rsidRPr="00AB0769">
              <w:rPr>
                <w:rFonts w:ascii="Perpetua" w:eastAsia="Times New Roman" w:hAnsi="Perpetua" w:cs="Arial"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br/>
              <w:t>603.862.3840</w:t>
            </w:r>
          </w:p>
          <w:p w14:paraId="340A0E47" w14:textId="6A74082C" w:rsidR="00F47D6D" w:rsidRDefault="00F47D6D" w:rsidP="00015E17">
            <w:pPr>
              <w:jc w:val="center"/>
              <w:rPr>
                <w:rFonts w:ascii="Perpetua" w:hAnsi="Perpetua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Perpetua" w:hAnsi="Perpetua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Subhash.M</w:t>
            </w:r>
            <w:r w:rsidRPr="00AB0769">
              <w:rPr>
                <w:rFonts w:ascii="Perpetua" w:hAnsi="Perpetua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inocha</w:t>
            </w:r>
            <w:proofErr w:type="spellEnd"/>
          </w:p>
          <w:p w14:paraId="53334F90" w14:textId="708BCE4B" w:rsidR="00F47D6D" w:rsidRPr="00AB0769" w:rsidRDefault="00F47D6D" w:rsidP="00015E17">
            <w:pPr>
              <w:jc w:val="center"/>
              <w:rPr>
                <w:rFonts w:ascii="Perpetua" w:eastAsia="Times New Roman" w:hAnsi="Perpetua" w:cs="Arial"/>
                <w:b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hAnsi="Perpetua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@</w:t>
            </w:r>
            <w:r>
              <w:rPr>
                <w:rFonts w:ascii="Perpetua" w:hAnsi="Perpetua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UNH</w:t>
            </w:r>
            <w:r w:rsidRPr="00AB0769">
              <w:rPr>
                <w:rFonts w:ascii="Perpetua" w:hAnsi="Perpetua"/>
                <w:spacing w:val="2"/>
                <w:szCs w:val="22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.edu</w:t>
            </w:r>
          </w:p>
          <w:p w14:paraId="7280220D" w14:textId="77777777" w:rsidR="00F47D6D" w:rsidRPr="00AB0769" w:rsidRDefault="00F47D6D" w:rsidP="00015E17">
            <w:pPr>
              <w:jc w:val="center"/>
              <w:rPr>
                <w:rFonts w:ascii="Perpetua" w:eastAsia="Times New Roman" w:hAnsi="Perpetua" w:cs="Arial"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eastAsia="Times New Roman" w:hAnsi="Perpetua" w:cs="Arial"/>
                <w:b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Assistant Undergraduate and Graduate Professor,</w:t>
            </w:r>
          </w:p>
          <w:p w14:paraId="22B43113" w14:textId="4F22C890" w:rsidR="00F47D6D" w:rsidRPr="00AB0769" w:rsidRDefault="00F47D6D" w:rsidP="00015E17">
            <w:pPr>
              <w:jc w:val="center"/>
              <w:rPr>
                <w:rFonts w:ascii="Perpetua" w:eastAsia="Times New Roman" w:hAnsi="Perpetua" w:cs="Arial"/>
                <w:color w:val="FF0000"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</w:pPr>
            <w:r w:rsidRPr="00AB0769">
              <w:rPr>
                <w:rFonts w:ascii="Perpetua" w:eastAsia="Times New Roman" w:hAnsi="Perpetua" w:cs="Arial"/>
                <w:spacing w:val="2"/>
                <w:szCs w:val="22"/>
                <w:lang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>Department of</w:t>
            </w:r>
            <w:r w:rsidRPr="00AB0769">
              <w:rPr>
                <w:rFonts w:ascii="Perpetua" w:eastAsia="Times New Roman" w:hAnsi="Perpetua" w:cs="Arial"/>
                <w:spacing w:val="2"/>
                <w:szCs w:val="22"/>
                <w:lang w:val="en" w:eastAsia="en-US"/>
                <w14:textOutline w14:w="3175" w14:cap="rnd" w14:cmpd="sng" w14:algn="ctr">
                  <w14:solidFill>
                    <w14:schemeClr w14:val="tx1">
                      <w14:alpha w14:val="77000"/>
                    </w14:schemeClr>
                  </w14:solidFill>
                  <w14:prstDash w14:val="solid"/>
                  <w14:bevel/>
                </w14:textOutline>
              </w:rPr>
              <w:t xml:space="preserve"> Biological Sciences</w:t>
            </w:r>
          </w:p>
        </w:tc>
      </w:tr>
    </w:tbl>
    <w:p w14:paraId="54C5E544" w14:textId="77777777" w:rsidR="00846F6A" w:rsidRPr="00B21E89" w:rsidRDefault="00846F6A" w:rsidP="00B21E89">
      <w:pPr>
        <w:widowControl w:val="0"/>
        <w:suppressAutoHyphens w:val="0"/>
        <w:rPr>
          <w:rFonts w:ascii="Perpetua" w:hAnsi="Perpetua"/>
          <w:vanish/>
          <w:sz w:val="28"/>
        </w:rPr>
      </w:pPr>
    </w:p>
    <w:sectPr w:rsidR="00846F6A" w:rsidRPr="00B21E89" w:rsidSect="00626CB1">
      <w:headerReference w:type="default" r:id="rId9"/>
      <w:footnotePr>
        <w:pos w:val="beneathText"/>
      </w:footnotePr>
      <w:type w:val="continuous"/>
      <w:pgSz w:w="12240" w:h="15840"/>
      <w:pgMar w:top="720" w:right="806" w:bottom="576" w:left="99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C4F8C" w14:textId="77777777" w:rsidR="00B34648" w:rsidRDefault="00B34648">
      <w:r>
        <w:separator/>
      </w:r>
    </w:p>
  </w:endnote>
  <w:endnote w:type="continuationSeparator" w:id="0">
    <w:p w14:paraId="1A2694BF" w14:textId="77777777" w:rsidR="00B34648" w:rsidRDefault="00B3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arSymbol">
    <w:altName w:val="ヒラギノ角ゴ Pro W3"/>
    <w:charset w:val="02"/>
    <w:family w:val="auto"/>
    <w:pitch w:val="default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DE2D1" w14:textId="77777777" w:rsidR="00B34648" w:rsidRDefault="00B34648">
      <w:r>
        <w:separator/>
      </w:r>
    </w:p>
  </w:footnote>
  <w:footnote w:type="continuationSeparator" w:id="0">
    <w:p w14:paraId="3115ACE0" w14:textId="77777777" w:rsidR="00B34648" w:rsidRDefault="00B346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B1548" w14:textId="0467AF0C" w:rsidR="00526FF9" w:rsidRPr="00526FF9" w:rsidRDefault="00B34648" w:rsidP="00B21E89">
    <w:pPr>
      <w:pStyle w:val="Header"/>
      <w:tabs>
        <w:tab w:val="clear" w:pos="8640"/>
        <w:tab w:val="left" w:pos="9140"/>
      </w:tabs>
      <w:spacing w:after="120"/>
      <w:rPr>
        <w:sz w:val="21"/>
      </w:rPr>
    </w:pPr>
    <w:hyperlink r:id="rId1" w:history="1">
      <w:r w:rsidR="00B21E89" w:rsidRPr="006B190B">
        <w:rPr>
          <w:rStyle w:val="Hyperlink"/>
          <w:sz w:val="21"/>
        </w:rPr>
        <w:t>Allison.Halchaklord@gmail.com</w:t>
      </w:r>
    </w:hyperlink>
    <w:r w:rsidR="00B21E89">
      <w:rPr>
        <w:sz w:val="21"/>
      </w:rPr>
      <w:t xml:space="preserve">                                                                                             </w:t>
    </w:r>
    <w:r w:rsidR="00E80AE1">
      <w:rPr>
        <w:sz w:val="21"/>
      </w:rPr>
      <w:t xml:space="preserve">                              </w:t>
    </w:r>
    <w:r w:rsidR="00B21E89">
      <w:rPr>
        <w:sz w:val="21"/>
      </w:rPr>
      <w:t>603.489.8952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ahoma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3353230"/>
    <w:multiLevelType w:val="multilevel"/>
    <w:tmpl w:val="022C9E08"/>
    <w:lvl w:ilvl="0">
      <w:start w:val="1"/>
      <w:numFmt w:val="bullet"/>
      <w:lvlText w:val=""/>
      <w:lvlJc w:val="left"/>
      <w:pPr>
        <w:ind w:left="352" w:hanging="86"/>
      </w:pPr>
      <w:rPr>
        <w:rFonts w:ascii="Wingdings" w:hAnsi="Wingdings" w:hint="default"/>
        <w:sz w:val="11"/>
        <w:szCs w:val="16"/>
      </w:rPr>
    </w:lvl>
    <w:lvl w:ilvl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4">
    <w:nsid w:val="043E6D8A"/>
    <w:multiLevelType w:val="hybridMultilevel"/>
    <w:tmpl w:val="335487C0"/>
    <w:lvl w:ilvl="0" w:tplc="E6004DA4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00A4B"/>
    <w:multiLevelType w:val="hybridMultilevel"/>
    <w:tmpl w:val="1102D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83199"/>
    <w:multiLevelType w:val="multilevel"/>
    <w:tmpl w:val="2B0610E4"/>
    <w:lvl w:ilvl="0">
      <w:start w:val="1"/>
      <w:numFmt w:val="bullet"/>
      <w:lvlText w:val=""/>
      <w:lvlJc w:val="left"/>
      <w:pPr>
        <w:ind w:left="324" w:hanging="122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7">
    <w:nsid w:val="11CE3DDD"/>
    <w:multiLevelType w:val="multilevel"/>
    <w:tmpl w:val="113EE786"/>
    <w:lvl w:ilvl="0">
      <w:start w:val="1"/>
      <w:numFmt w:val="bullet"/>
      <w:lvlText w:val=""/>
      <w:lvlJc w:val="left"/>
      <w:pPr>
        <w:ind w:left="352" w:hanging="86"/>
      </w:pPr>
      <w:rPr>
        <w:rFonts w:ascii="Wingdings" w:hAnsi="Wingdings" w:hint="default"/>
        <w:sz w:val="11"/>
        <w:szCs w:val="16"/>
      </w:rPr>
    </w:lvl>
    <w:lvl w:ilvl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8">
    <w:nsid w:val="16ED2701"/>
    <w:multiLevelType w:val="hybridMultilevel"/>
    <w:tmpl w:val="357A133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3D0BE5"/>
    <w:multiLevelType w:val="hybridMultilevel"/>
    <w:tmpl w:val="2370D1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66600"/>
    <w:multiLevelType w:val="hybridMultilevel"/>
    <w:tmpl w:val="FF1A3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E57B7"/>
    <w:multiLevelType w:val="multilevel"/>
    <w:tmpl w:val="9D7A029A"/>
    <w:lvl w:ilvl="0">
      <w:start w:val="1"/>
      <w:numFmt w:val="bullet"/>
      <w:lvlText w:val=""/>
      <w:lvlJc w:val="left"/>
      <w:pPr>
        <w:ind w:left="469" w:hanging="14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>
    <w:nsid w:val="20EF2325"/>
    <w:multiLevelType w:val="multilevel"/>
    <w:tmpl w:val="B25AD9F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543A06"/>
    <w:multiLevelType w:val="hybridMultilevel"/>
    <w:tmpl w:val="48CC40C2"/>
    <w:lvl w:ilvl="0" w:tplc="DB76F2B6">
      <w:start w:val="1"/>
      <w:numFmt w:val="bullet"/>
      <w:lvlText w:val=""/>
      <w:lvlJc w:val="left"/>
      <w:pPr>
        <w:ind w:left="461" w:hanging="101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9385C"/>
    <w:multiLevelType w:val="hybridMultilevel"/>
    <w:tmpl w:val="FFA4CDA2"/>
    <w:lvl w:ilvl="0" w:tplc="3DA41142">
      <w:start w:val="1"/>
      <w:numFmt w:val="bullet"/>
      <w:lvlText w:val=""/>
      <w:lvlJc w:val="left"/>
      <w:pPr>
        <w:ind w:left="266" w:hanging="86"/>
      </w:pPr>
      <w:rPr>
        <w:rFonts w:ascii="Wingdings" w:hAnsi="Wingdings" w:hint="default"/>
        <w:sz w:val="13"/>
        <w:szCs w:val="16"/>
      </w:rPr>
    </w:lvl>
    <w:lvl w:ilvl="1" w:tplc="04090003" w:tentative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15">
    <w:nsid w:val="30AE3BFE"/>
    <w:multiLevelType w:val="hybridMultilevel"/>
    <w:tmpl w:val="72F81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D017B"/>
    <w:multiLevelType w:val="hybridMultilevel"/>
    <w:tmpl w:val="7C288D34"/>
    <w:lvl w:ilvl="0" w:tplc="71DA27EC">
      <w:start w:val="1"/>
      <w:numFmt w:val="bullet"/>
      <w:lvlText w:val=""/>
      <w:lvlJc w:val="left"/>
      <w:pPr>
        <w:ind w:left="266" w:hanging="86"/>
      </w:pPr>
      <w:rPr>
        <w:rFonts w:ascii="Wingdings" w:hAnsi="Wingdings" w:hint="default"/>
        <w:sz w:val="13"/>
        <w:szCs w:val="16"/>
      </w:rPr>
    </w:lvl>
    <w:lvl w:ilvl="1" w:tplc="04090003" w:tentative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17">
    <w:nsid w:val="35217ED4"/>
    <w:multiLevelType w:val="hybridMultilevel"/>
    <w:tmpl w:val="B25AD9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46FCF"/>
    <w:multiLevelType w:val="multilevel"/>
    <w:tmpl w:val="9D7A029A"/>
    <w:lvl w:ilvl="0">
      <w:start w:val="1"/>
      <w:numFmt w:val="bullet"/>
      <w:lvlText w:val=""/>
      <w:lvlJc w:val="left"/>
      <w:pPr>
        <w:ind w:left="324" w:hanging="14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19">
    <w:nsid w:val="391D5481"/>
    <w:multiLevelType w:val="multilevel"/>
    <w:tmpl w:val="3CC6E124"/>
    <w:lvl w:ilvl="0">
      <w:start w:val="1"/>
      <w:numFmt w:val="bullet"/>
      <w:lvlText w:val=""/>
      <w:lvlJc w:val="left"/>
      <w:pPr>
        <w:ind w:left="266" w:hanging="86"/>
      </w:pPr>
      <w:rPr>
        <w:rFonts w:ascii="Wingdings" w:hAnsi="Wingdings" w:hint="default"/>
        <w:sz w:val="11"/>
        <w:szCs w:val="16"/>
      </w:rPr>
    </w:lvl>
    <w:lvl w:ilvl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20">
    <w:nsid w:val="3EE50DD2"/>
    <w:multiLevelType w:val="hybridMultilevel"/>
    <w:tmpl w:val="7AE64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9219BA"/>
    <w:multiLevelType w:val="hybridMultilevel"/>
    <w:tmpl w:val="E4DC5948"/>
    <w:lvl w:ilvl="0" w:tplc="2F448C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C64753"/>
    <w:multiLevelType w:val="hybridMultilevel"/>
    <w:tmpl w:val="3A46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35001"/>
    <w:multiLevelType w:val="hybridMultilevel"/>
    <w:tmpl w:val="F1A6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FD04DD"/>
    <w:multiLevelType w:val="multilevel"/>
    <w:tmpl w:val="D2A0FEAC"/>
    <w:lvl w:ilvl="0">
      <w:start w:val="1"/>
      <w:numFmt w:val="bullet"/>
      <w:lvlText w:val=""/>
      <w:lvlJc w:val="left"/>
      <w:pPr>
        <w:ind w:left="266" w:hanging="86"/>
      </w:pPr>
      <w:rPr>
        <w:rFonts w:ascii="Wingdings" w:hAnsi="Wingdings" w:hint="default"/>
        <w:sz w:val="13"/>
        <w:szCs w:val="16"/>
      </w:rPr>
    </w:lvl>
    <w:lvl w:ilvl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25">
    <w:nsid w:val="593F1FDB"/>
    <w:multiLevelType w:val="multilevel"/>
    <w:tmpl w:val="DB54BF1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7B5907"/>
    <w:multiLevelType w:val="multilevel"/>
    <w:tmpl w:val="B25AD9F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283C9A"/>
    <w:multiLevelType w:val="multilevel"/>
    <w:tmpl w:val="60C6F79A"/>
    <w:lvl w:ilvl="0">
      <w:start w:val="1"/>
      <w:numFmt w:val="bullet"/>
      <w:lvlText w:val=""/>
      <w:lvlJc w:val="left"/>
      <w:pPr>
        <w:ind w:left="324" w:hanging="122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28">
    <w:nsid w:val="63FD33EF"/>
    <w:multiLevelType w:val="hybridMultilevel"/>
    <w:tmpl w:val="05B06B0E"/>
    <w:lvl w:ilvl="0" w:tplc="8C3083B8">
      <w:start w:val="1"/>
      <w:numFmt w:val="bullet"/>
      <w:lvlText w:val=""/>
      <w:lvlJc w:val="left"/>
      <w:pPr>
        <w:ind w:left="86" w:hanging="86"/>
      </w:pPr>
      <w:rPr>
        <w:rFonts w:ascii="Wingdings" w:hAnsi="Wingdings" w:hint="default"/>
        <w:sz w:val="13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B70B24"/>
    <w:multiLevelType w:val="hybridMultilevel"/>
    <w:tmpl w:val="4FCCAD1E"/>
    <w:lvl w:ilvl="0" w:tplc="553C300E">
      <w:start w:val="1"/>
      <w:numFmt w:val="bullet"/>
      <w:lvlText w:val=""/>
      <w:lvlJc w:val="left"/>
      <w:pPr>
        <w:ind w:left="266" w:hanging="86"/>
      </w:pPr>
      <w:rPr>
        <w:rFonts w:ascii="Wingdings" w:hAnsi="Wingdings" w:hint="default"/>
        <w:sz w:val="11"/>
        <w:szCs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68140C18"/>
    <w:multiLevelType w:val="hybridMultilevel"/>
    <w:tmpl w:val="BCA2309C"/>
    <w:lvl w:ilvl="0" w:tplc="590EE7C4">
      <w:start w:val="1"/>
      <w:numFmt w:val="bullet"/>
      <w:lvlText w:val=""/>
      <w:lvlJc w:val="left"/>
      <w:pPr>
        <w:ind w:left="176" w:hanging="86"/>
      </w:pPr>
      <w:rPr>
        <w:rFonts w:ascii="Wingdings" w:hAnsi="Wingdings" w:hint="default"/>
        <w:sz w:val="13"/>
        <w:szCs w:val="16"/>
      </w:rPr>
    </w:lvl>
    <w:lvl w:ilvl="1" w:tplc="04090003" w:tentative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31">
    <w:nsid w:val="68821E19"/>
    <w:multiLevelType w:val="multilevel"/>
    <w:tmpl w:val="113EE786"/>
    <w:lvl w:ilvl="0">
      <w:start w:val="1"/>
      <w:numFmt w:val="bullet"/>
      <w:lvlText w:val=""/>
      <w:lvlJc w:val="left"/>
      <w:pPr>
        <w:ind w:left="352" w:hanging="86"/>
      </w:pPr>
      <w:rPr>
        <w:rFonts w:ascii="Wingdings" w:hAnsi="Wingdings" w:hint="default"/>
        <w:sz w:val="11"/>
        <w:szCs w:val="16"/>
      </w:rPr>
    </w:lvl>
    <w:lvl w:ilvl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32">
    <w:nsid w:val="689C0463"/>
    <w:multiLevelType w:val="hybridMultilevel"/>
    <w:tmpl w:val="022C9E08"/>
    <w:lvl w:ilvl="0" w:tplc="553C300E">
      <w:start w:val="1"/>
      <w:numFmt w:val="bullet"/>
      <w:lvlText w:val=""/>
      <w:lvlJc w:val="left"/>
      <w:pPr>
        <w:ind w:left="266" w:hanging="86"/>
      </w:pPr>
      <w:rPr>
        <w:rFonts w:ascii="Wingdings" w:hAnsi="Wingdings" w:hint="default"/>
        <w:sz w:val="11"/>
        <w:szCs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6963388D"/>
    <w:multiLevelType w:val="multilevel"/>
    <w:tmpl w:val="ABFEDCB4"/>
    <w:lvl w:ilvl="0">
      <w:start w:val="1"/>
      <w:numFmt w:val="bullet"/>
      <w:lvlText w:val=""/>
      <w:lvlJc w:val="left"/>
      <w:pPr>
        <w:ind w:left="324" w:hanging="144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34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C32F80"/>
    <w:multiLevelType w:val="hybridMultilevel"/>
    <w:tmpl w:val="D2A0FEAC"/>
    <w:lvl w:ilvl="0" w:tplc="CA76BAA0">
      <w:start w:val="1"/>
      <w:numFmt w:val="bullet"/>
      <w:lvlText w:val=""/>
      <w:lvlJc w:val="left"/>
      <w:pPr>
        <w:ind w:left="176" w:hanging="86"/>
      </w:pPr>
      <w:rPr>
        <w:rFonts w:ascii="Wingdings" w:hAnsi="Wingdings" w:hint="default"/>
        <w:sz w:val="13"/>
        <w:szCs w:val="16"/>
      </w:rPr>
    </w:lvl>
    <w:lvl w:ilvl="1" w:tplc="04090003" w:tentative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36">
    <w:nsid w:val="6E90502D"/>
    <w:multiLevelType w:val="multilevel"/>
    <w:tmpl w:val="66428D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34344C"/>
    <w:multiLevelType w:val="hybridMultilevel"/>
    <w:tmpl w:val="4FF82FEA"/>
    <w:lvl w:ilvl="0" w:tplc="821E2502">
      <w:start w:val="1"/>
      <w:numFmt w:val="bullet"/>
      <w:lvlText w:val=""/>
      <w:lvlJc w:val="left"/>
      <w:pPr>
        <w:ind w:left="266" w:hanging="86"/>
      </w:pPr>
      <w:rPr>
        <w:rFonts w:ascii="Wingdings" w:hAnsi="Wingdings" w:hint="default"/>
        <w:sz w:val="11"/>
        <w:szCs w:val="16"/>
      </w:rPr>
    </w:lvl>
    <w:lvl w:ilvl="1" w:tplc="04090003" w:tentative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38">
    <w:nsid w:val="730967D3"/>
    <w:multiLevelType w:val="multilevel"/>
    <w:tmpl w:val="8CB6C33E"/>
    <w:lvl w:ilvl="0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  <w:sz w:val="10"/>
        <w:szCs w:val="16"/>
      </w:rPr>
    </w:lvl>
    <w:lvl w:ilvl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39">
    <w:nsid w:val="737E7F5B"/>
    <w:multiLevelType w:val="hybridMultilevel"/>
    <w:tmpl w:val="3B4C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D18B0"/>
    <w:multiLevelType w:val="hybridMultilevel"/>
    <w:tmpl w:val="C164C118"/>
    <w:lvl w:ilvl="0" w:tplc="E6004DA4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2A2617"/>
    <w:multiLevelType w:val="multilevel"/>
    <w:tmpl w:val="EC04F8FC"/>
    <w:lvl w:ilvl="0">
      <w:start w:val="1"/>
      <w:numFmt w:val="bullet"/>
      <w:lvlText w:val=""/>
      <w:lvlJc w:val="left"/>
      <w:pPr>
        <w:ind w:left="461" w:hanging="259"/>
      </w:pPr>
      <w:rPr>
        <w:rFonts w:ascii="Wingdings" w:hAnsi="Wingdings" w:hint="default"/>
        <w:sz w:val="10"/>
        <w:szCs w:val="16"/>
      </w:rPr>
    </w:lvl>
    <w:lvl w:ilvl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42">
    <w:nsid w:val="7CDC44DB"/>
    <w:multiLevelType w:val="hybridMultilevel"/>
    <w:tmpl w:val="90ACB5EC"/>
    <w:lvl w:ilvl="0" w:tplc="198A20CE">
      <w:start w:val="1"/>
      <w:numFmt w:val="bullet"/>
      <w:lvlText w:val=""/>
      <w:lvlJc w:val="left"/>
      <w:pPr>
        <w:ind w:left="324" w:hanging="12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7473CD"/>
    <w:multiLevelType w:val="hybridMultilevel"/>
    <w:tmpl w:val="BD145B3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20"/>
  </w:num>
  <w:num w:numId="6">
    <w:abstractNumId w:val="9"/>
  </w:num>
  <w:num w:numId="7">
    <w:abstractNumId w:val="17"/>
  </w:num>
  <w:num w:numId="8">
    <w:abstractNumId w:val="22"/>
  </w:num>
  <w:num w:numId="9">
    <w:abstractNumId w:val="39"/>
  </w:num>
  <w:num w:numId="10">
    <w:abstractNumId w:val="10"/>
  </w:num>
  <w:num w:numId="11">
    <w:abstractNumId w:val="35"/>
  </w:num>
  <w:num w:numId="12">
    <w:abstractNumId w:val="5"/>
  </w:num>
  <w:num w:numId="13">
    <w:abstractNumId w:val="43"/>
  </w:num>
  <w:num w:numId="14">
    <w:abstractNumId w:val="15"/>
  </w:num>
  <w:num w:numId="15">
    <w:abstractNumId w:val="23"/>
  </w:num>
  <w:num w:numId="16">
    <w:abstractNumId w:val="34"/>
  </w:num>
  <w:num w:numId="17">
    <w:abstractNumId w:val="25"/>
  </w:num>
  <w:num w:numId="18">
    <w:abstractNumId w:val="11"/>
  </w:num>
  <w:num w:numId="19">
    <w:abstractNumId w:val="18"/>
  </w:num>
  <w:num w:numId="20">
    <w:abstractNumId w:val="33"/>
  </w:num>
  <w:num w:numId="21">
    <w:abstractNumId w:val="42"/>
  </w:num>
  <w:num w:numId="22">
    <w:abstractNumId w:val="12"/>
  </w:num>
  <w:num w:numId="23">
    <w:abstractNumId w:val="26"/>
  </w:num>
  <w:num w:numId="24">
    <w:abstractNumId w:val="4"/>
  </w:num>
  <w:num w:numId="25">
    <w:abstractNumId w:val="40"/>
  </w:num>
  <w:num w:numId="26">
    <w:abstractNumId w:val="27"/>
  </w:num>
  <w:num w:numId="27">
    <w:abstractNumId w:val="6"/>
  </w:num>
  <w:num w:numId="28">
    <w:abstractNumId w:val="21"/>
  </w:num>
  <w:num w:numId="29">
    <w:abstractNumId w:val="13"/>
  </w:num>
  <w:num w:numId="30">
    <w:abstractNumId w:val="36"/>
  </w:num>
  <w:num w:numId="31">
    <w:abstractNumId w:val="16"/>
  </w:num>
  <w:num w:numId="32">
    <w:abstractNumId w:val="41"/>
  </w:num>
  <w:num w:numId="33">
    <w:abstractNumId w:val="38"/>
  </w:num>
  <w:num w:numId="34">
    <w:abstractNumId w:val="37"/>
  </w:num>
  <w:num w:numId="35">
    <w:abstractNumId w:val="14"/>
  </w:num>
  <w:num w:numId="36">
    <w:abstractNumId w:val="30"/>
  </w:num>
  <w:num w:numId="37">
    <w:abstractNumId w:val="28"/>
  </w:num>
  <w:num w:numId="38">
    <w:abstractNumId w:val="29"/>
  </w:num>
  <w:num w:numId="39">
    <w:abstractNumId w:val="7"/>
  </w:num>
  <w:num w:numId="40">
    <w:abstractNumId w:val="19"/>
  </w:num>
  <w:num w:numId="41">
    <w:abstractNumId w:val="31"/>
  </w:num>
  <w:num w:numId="42">
    <w:abstractNumId w:val="24"/>
  </w:num>
  <w:num w:numId="43">
    <w:abstractNumId w:val="3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s-PR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88"/>
    <w:rsid w:val="0000043B"/>
    <w:rsid w:val="000013EF"/>
    <w:rsid w:val="00001B0E"/>
    <w:rsid w:val="00001C71"/>
    <w:rsid w:val="00004B93"/>
    <w:rsid w:val="000052BA"/>
    <w:rsid w:val="00014488"/>
    <w:rsid w:val="00015E17"/>
    <w:rsid w:val="0001661E"/>
    <w:rsid w:val="0002011D"/>
    <w:rsid w:val="00020885"/>
    <w:rsid w:val="00020EB8"/>
    <w:rsid w:val="00021969"/>
    <w:rsid w:val="00023A58"/>
    <w:rsid w:val="0002636C"/>
    <w:rsid w:val="0002787C"/>
    <w:rsid w:val="00031CE3"/>
    <w:rsid w:val="00041865"/>
    <w:rsid w:val="00041C78"/>
    <w:rsid w:val="0004210B"/>
    <w:rsid w:val="0004284F"/>
    <w:rsid w:val="00045D26"/>
    <w:rsid w:val="00045E60"/>
    <w:rsid w:val="00047827"/>
    <w:rsid w:val="00051A5C"/>
    <w:rsid w:val="00051F2C"/>
    <w:rsid w:val="00052D43"/>
    <w:rsid w:val="00053F9D"/>
    <w:rsid w:val="00060BAF"/>
    <w:rsid w:val="000610DD"/>
    <w:rsid w:val="0006134C"/>
    <w:rsid w:val="00061828"/>
    <w:rsid w:val="00061E70"/>
    <w:rsid w:val="00061F54"/>
    <w:rsid w:val="00062438"/>
    <w:rsid w:val="00062A55"/>
    <w:rsid w:val="00065690"/>
    <w:rsid w:val="00066545"/>
    <w:rsid w:val="00067383"/>
    <w:rsid w:val="0007270F"/>
    <w:rsid w:val="00073EE9"/>
    <w:rsid w:val="00075852"/>
    <w:rsid w:val="000845C1"/>
    <w:rsid w:val="00086E75"/>
    <w:rsid w:val="000877E7"/>
    <w:rsid w:val="0009103C"/>
    <w:rsid w:val="000930A6"/>
    <w:rsid w:val="000A1296"/>
    <w:rsid w:val="000A4C03"/>
    <w:rsid w:val="000A6588"/>
    <w:rsid w:val="000A7FCD"/>
    <w:rsid w:val="000B1560"/>
    <w:rsid w:val="000B3270"/>
    <w:rsid w:val="000B63A5"/>
    <w:rsid w:val="000B7D5F"/>
    <w:rsid w:val="000C0747"/>
    <w:rsid w:val="000C1CE9"/>
    <w:rsid w:val="000C45C2"/>
    <w:rsid w:val="000D0219"/>
    <w:rsid w:val="000D11D8"/>
    <w:rsid w:val="000D1633"/>
    <w:rsid w:val="000D281A"/>
    <w:rsid w:val="000E3EAF"/>
    <w:rsid w:val="000E4303"/>
    <w:rsid w:val="000F0748"/>
    <w:rsid w:val="000F1A77"/>
    <w:rsid w:val="000F4D85"/>
    <w:rsid w:val="000F5469"/>
    <w:rsid w:val="000F54E6"/>
    <w:rsid w:val="001004D2"/>
    <w:rsid w:val="001029B7"/>
    <w:rsid w:val="0010592E"/>
    <w:rsid w:val="00105A38"/>
    <w:rsid w:val="001061B3"/>
    <w:rsid w:val="00113DE3"/>
    <w:rsid w:val="001164E7"/>
    <w:rsid w:val="00116F33"/>
    <w:rsid w:val="00120E29"/>
    <w:rsid w:val="001270A9"/>
    <w:rsid w:val="001279E7"/>
    <w:rsid w:val="0013116C"/>
    <w:rsid w:val="00131255"/>
    <w:rsid w:val="00137B8A"/>
    <w:rsid w:val="00137D20"/>
    <w:rsid w:val="0014027E"/>
    <w:rsid w:val="00142A44"/>
    <w:rsid w:val="00145E4F"/>
    <w:rsid w:val="00146BA7"/>
    <w:rsid w:val="00150799"/>
    <w:rsid w:val="001514C9"/>
    <w:rsid w:val="00154AC8"/>
    <w:rsid w:val="00161D14"/>
    <w:rsid w:val="0016276E"/>
    <w:rsid w:val="001652E8"/>
    <w:rsid w:val="00170096"/>
    <w:rsid w:val="0018278F"/>
    <w:rsid w:val="00182F80"/>
    <w:rsid w:val="0018494A"/>
    <w:rsid w:val="00194761"/>
    <w:rsid w:val="00195C1A"/>
    <w:rsid w:val="00197FB1"/>
    <w:rsid w:val="001A173E"/>
    <w:rsid w:val="001A2E3A"/>
    <w:rsid w:val="001A3539"/>
    <w:rsid w:val="001A3E34"/>
    <w:rsid w:val="001A4454"/>
    <w:rsid w:val="001B1D11"/>
    <w:rsid w:val="001B2BAF"/>
    <w:rsid w:val="001B3589"/>
    <w:rsid w:val="001B3A82"/>
    <w:rsid w:val="001B782A"/>
    <w:rsid w:val="001C45C9"/>
    <w:rsid w:val="001C6D6C"/>
    <w:rsid w:val="001D0A6B"/>
    <w:rsid w:val="001D3157"/>
    <w:rsid w:val="001E3D20"/>
    <w:rsid w:val="001E7F5B"/>
    <w:rsid w:val="001F57F0"/>
    <w:rsid w:val="001F710C"/>
    <w:rsid w:val="00200BAC"/>
    <w:rsid w:val="00203F4D"/>
    <w:rsid w:val="00207B89"/>
    <w:rsid w:val="00212127"/>
    <w:rsid w:val="00224C73"/>
    <w:rsid w:val="00225507"/>
    <w:rsid w:val="002317E5"/>
    <w:rsid w:val="00231B7F"/>
    <w:rsid w:val="002344F6"/>
    <w:rsid w:val="002378E8"/>
    <w:rsid w:val="00237913"/>
    <w:rsid w:val="002405A1"/>
    <w:rsid w:val="00242326"/>
    <w:rsid w:val="002445EF"/>
    <w:rsid w:val="00244C35"/>
    <w:rsid w:val="00250780"/>
    <w:rsid w:val="002523B0"/>
    <w:rsid w:val="002561A3"/>
    <w:rsid w:val="002569FD"/>
    <w:rsid w:val="00257D83"/>
    <w:rsid w:val="002611AE"/>
    <w:rsid w:val="00261361"/>
    <w:rsid w:val="00262E77"/>
    <w:rsid w:val="00265EEF"/>
    <w:rsid w:val="00270A90"/>
    <w:rsid w:val="00270E83"/>
    <w:rsid w:val="00274AA8"/>
    <w:rsid w:val="002753D6"/>
    <w:rsid w:val="00275F29"/>
    <w:rsid w:val="00277E37"/>
    <w:rsid w:val="00281FE1"/>
    <w:rsid w:val="0028352E"/>
    <w:rsid w:val="00283A60"/>
    <w:rsid w:val="002844A4"/>
    <w:rsid w:val="00284621"/>
    <w:rsid w:val="002902F9"/>
    <w:rsid w:val="00292582"/>
    <w:rsid w:val="00293C04"/>
    <w:rsid w:val="00294C84"/>
    <w:rsid w:val="00297C75"/>
    <w:rsid w:val="00297F87"/>
    <w:rsid w:val="002A35AE"/>
    <w:rsid w:val="002A7859"/>
    <w:rsid w:val="002B04B2"/>
    <w:rsid w:val="002B04FD"/>
    <w:rsid w:val="002B0E6D"/>
    <w:rsid w:val="002B1E6B"/>
    <w:rsid w:val="002B3FAD"/>
    <w:rsid w:val="002B4EA8"/>
    <w:rsid w:val="002B56AA"/>
    <w:rsid w:val="002B56CB"/>
    <w:rsid w:val="002B6508"/>
    <w:rsid w:val="002C027C"/>
    <w:rsid w:val="002C3B52"/>
    <w:rsid w:val="002C3CD0"/>
    <w:rsid w:val="002C3E0C"/>
    <w:rsid w:val="002C6EEB"/>
    <w:rsid w:val="002C731E"/>
    <w:rsid w:val="002D51FD"/>
    <w:rsid w:val="002D6140"/>
    <w:rsid w:val="002D7537"/>
    <w:rsid w:val="002D78BB"/>
    <w:rsid w:val="002E00EB"/>
    <w:rsid w:val="002E0440"/>
    <w:rsid w:val="002E2F40"/>
    <w:rsid w:val="002E3EF2"/>
    <w:rsid w:val="002E51CB"/>
    <w:rsid w:val="002E6B2F"/>
    <w:rsid w:val="002E7279"/>
    <w:rsid w:val="002F33C6"/>
    <w:rsid w:val="002F4AA9"/>
    <w:rsid w:val="002F56D9"/>
    <w:rsid w:val="002F5A8B"/>
    <w:rsid w:val="002F68AB"/>
    <w:rsid w:val="002F6F34"/>
    <w:rsid w:val="002F78ED"/>
    <w:rsid w:val="0030079B"/>
    <w:rsid w:val="00301812"/>
    <w:rsid w:val="0030289F"/>
    <w:rsid w:val="003044D4"/>
    <w:rsid w:val="00304C18"/>
    <w:rsid w:val="00307D05"/>
    <w:rsid w:val="00311BAB"/>
    <w:rsid w:val="00311C27"/>
    <w:rsid w:val="003130EA"/>
    <w:rsid w:val="00316CDE"/>
    <w:rsid w:val="00321C13"/>
    <w:rsid w:val="003242F7"/>
    <w:rsid w:val="003242FC"/>
    <w:rsid w:val="0032454E"/>
    <w:rsid w:val="003277C2"/>
    <w:rsid w:val="00330152"/>
    <w:rsid w:val="00332CB2"/>
    <w:rsid w:val="00332DD4"/>
    <w:rsid w:val="00333D1B"/>
    <w:rsid w:val="003350DC"/>
    <w:rsid w:val="0033638F"/>
    <w:rsid w:val="00336727"/>
    <w:rsid w:val="00337A1D"/>
    <w:rsid w:val="0034405E"/>
    <w:rsid w:val="00344AAB"/>
    <w:rsid w:val="0034688A"/>
    <w:rsid w:val="00346917"/>
    <w:rsid w:val="00355588"/>
    <w:rsid w:val="003660E0"/>
    <w:rsid w:val="00366735"/>
    <w:rsid w:val="003668E7"/>
    <w:rsid w:val="00366E36"/>
    <w:rsid w:val="00367E9A"/>
    <w:rsid w:val="00370ECE"/>
    <w:rsid w:val="00372C9E"/>
    <w:rsid w:val="00373D33"/>
    <w:rsid w:val="00374E3A"/>
    <w:rsid w:val="00376454"/>
    <w:rsid w:val="00376BDB"/>
    <w:rsid w:val="00377F55"/>
    <w:rsid w:val="00381164"/>
    <w:rsid w:val="00383493"/>
    <w:rsid w:val="003838F3"/>
    <w:rsid w:val="00385C07"/>
    <w:rsid w:val="003860D0"/>
    <w:rsid w:val="00391E92"/>
    <w:rsid w:val="00393481"/>
    <w:rsid w:val="00395D6D"/>
    <w:rsid w:val="00396357"/>
    <w:rsid w:val="00397A62"/>
    <w:rsid w:val="00397F72"/>
    <w:rsid w:val="003A3017"/>
    <w:rsid w:val="003A4D38"/>
    <w:rsid w:val="003A7844"/>
    <w:rsid w:val="003B3ACD"/>
    <w:rsid w:val="003B400C"/>
    <w:rsid w:val="003B4079"/>
    <w:rsid w:val="003B4578"/>
    <w:rsid w:val="003B5D40"/>
    <w:rsid w:val="003B6A70"/>
    <w:rsid w:val="003B6DEE"/>
    <w:rsid w:val="003B7E90"/>
    <w:rsid w:val="003C090D"/>
    <w:rsid w:val="003C49B0"/>
    <w:rsid w:val="003C4AFE"/>
    <w:rsid w:val="003C6E95"/>
    <w:rsid w:val="003C70BA"/>
    <w:rsid w:val="003C7952"/>
    <w:rsid w:val="003D0D5C"/>
    <w:rsid w:val="003D197D"/>
    <w:rsid w:val="003D427A"/>
    <w:rsid w:val="003D49EF"/>
    <w:rsid w:val="003D5ABC"/>
    <w:rsid w:val="003D7F2C"/>
    <w:rsid w:val="003E0E2B"/>
    <w:rsid w:val="003E61A9"/>
    <w:rsid w:val="003F21AD"/>
    <w:rsid w:val="003F3C4F"/>
    <w:rsid w:val="003F3D4A"/>
    <w:rsid w:val="003F4FB0"/>
    <w:rsid w:val="003F6A25"/>
    <w:rsid w:val="0040201A"/>
    <w:rsid w:val="00402D0B"/>
    <w:rsid w:val="004045BA"/>
    <w:rsid w:val="00404DAC"/>
    <w:rsid w:val="00405AD1"/>
    <w:rsid w:val="004065AF"/>
    <w:rsid w:val="0041024F"/>
    <w:rsid w:val="00410A32"/>
    <w:rsid w:val="00410FC9"/>
    <w:rsid w:val="004145B8"/>
    <w:rsid w:val="004148BE"/>
    <w:rsid w:val="00414F78"/>
    <w:rsid w:val="00416C30"/>
    <w:rsid w:val="004173C9"/>
    <w:rsid w:val="00422521"/>
    <w:rsid w:val="00423747"/>
    <w:rsid w:val="004241FD"/>
    <w:rsid w:val="0042654B"/>
    <w:rsid w:val="00430DC4"/>
    <w:rsid w:val="004319BE"/>
    <w:rsid w:val="004320B3"/>
    <w:rsid w:val="00432325"/>
    <w:rsid w:val="004407E2"/>
    <w:rsid w:val="00441A23"/>
    <w:rsid w:val="00442116"/>
    <w:rsid w:val="004433D7"/>
    <w:rsid w:val="00443785"/>
    <w:rsid w:val="00443CC5"/>
    <w:rsid w:val="004440CF"/>
    <w:rsid w:val="004464A4"/>
    <w:rsid w:val="0045189A"/>
    <w:rsid w:val="004531BE"/>
    <w:rsid w:val="0045321F"/>
    <w:rsid w:val="00457D3D"/>
    <w:rsid w:val="004609F3"/>
    <w:rsid w:val="0046196F"/>
    <w:rsid w:val="00470188"/>
    <w:rsid w:val="00473E76"/>
    <w:rsid w:val="00473F9B"/>
    <w:rsid w:val="004750C5"/>
    <w:rsid w:val="004761DB"/>
    <w:rsid w:val="004769D7"/>
    <w:rsid w:val="004809FB"/>
    <w:rsid w:val="00481BDC"/>
    <w:rsid w:val="00482504"/>
    <w:rsid w:val="004825F7"/>
    <w:rsid w:val="00484654"/>
    <w:rsid w:val="004848DE"/>
    <w:rsid w:val="0048522A"/>
    <w:rsid w:val="004868C0"/>
    <w:rsid w:val="004871E7"/>
    <w:rsid w:val="004877EC"/>
    <w:rsid w:val="00490E76"/>
    <w:rsid w:val="004931DB"/>
    <w:rsid w:val="004945A8"/>
    <w:rsid w:val="00496D41"/>
    <w:rsid w:val="004A2008"/>
    <w:rsid w:val="004A2480"/>
    <w:rsid w:val="004A51EF"/>
    <w:rsid w:val="004A6B36"/>
    <w:rsid w:val="004B36C0"/>
    <w:rsid w:val="004B539A"/>
    <w:rsid w:val="004B5506"/>
    <w:rsid w:val="004B599B"/>
    <w:rsid w:val="004B6893"/>
    <w:rsid w:val="004B7F78"/>
    <w:rsid w:val="004C0DD9"/>
    <w:rsid w:val="004C4870"/>
    <w:rsid w:val="004C79B0"/>
    <w:rsid w:val="004D063A"/>
    <w:rsid w:val="004D090F"/>
    <w:rsid w:val="004D3717"/>
    <w:rsid w:val="004D3FDE"/>
    <w:rsid w:val="004D5718"/>
    <w:rsid w:val="004D77BF"/>
    <w:rsid w:val="004E15A1"/>
    <w:rsid w:val="004E2A1A"/>
    <w:rsid w:val="004E345E"/>
    <w:rsid w:val="004E5391"/>
    <w:rsid w:val="004E5D68"/>
    <w:rsid w:val="004E742E"/>
    <w:rsid w:val="004F0E18"/>
    <w:rsid w:val="004F1C3D"/>
    <w:rsid w:val="004F3234"/>
    <w:rsid w:val="004F7630"/>
    <w:rsid w:val="005008BE"/>
    <w:rsid w:val="00500B3E"/>
    <w:rsid w:val="005010EA"/>
    <w:rsid w:val="00501B33"/>
    <w:rsid w:val="00502987"/>
    <w:rsid w:val="00502AE3"/>
    <w:rsid w:val="005058DD"/>
    <w:rsid w:val="00505E14"/>
    <w:rsid w:val="005107C9"/>
    <w:rsid w:val="00510A44"/>
    <w:rsid w:val="00511FFF"/>
    <w:rsid w:val="00512E6B"/>
    <w:rsid w:val="005139E8"/>
    <w:rsid w:val="00513FE0"/>
    <w:rsid w:val="00515BEA"/>
    <w:rsid w:val="00517ED5"/>
    <w:rsid w:val="00520C73"/>
    <w:rsid w:val="00525390"/>
    <w:rsid w:val="005269CA"/>
    <w:rsid w:val="00526FF9"/>
    <w:rsid w:val="00527839"/>
    <w:rsid w:val="00535DB9"/>
    <w:rsid w:val="00536815"/>
    <w:rsid w:val="00540152"/>
    <w:rsid w:val="005406C0"/>
    <w:rsid w:val="00541280"/>
    <w:rsid w:val="00543AEF"/>
    <w:rsid w:val="00543C51"/>
    <w:rsid w:val="00553E59"/>
    <w:rsid w:val="0055452F"/>
    <w:rsid w:val="00554F54"/>
    <w:rsid w:val="00555D0F"/>
    <w:rsid w:val="00556A7F"/>
    <w:rsid w:val="00560E71"/>
    <w:rsid w:val="00561AC7"/>
    <w:rsid w:val="00562AB6"/>
    <w:rsid w:val="005630DE"/>
    <w:rsid w:val="00564531"/>
    <w:rsid w:val="00565525"/>
    <w:rsid w:val="0056574D"/>
    <w:rsid w:val="0056695A"/>
    <w:rsid w:val="00567291"/>
    <w:rsid w:val="00567AE6"/>
    <w:rsid w:val="0057084E"/>
    <w:rsid w:val="00572C74"/>
    <w:rsid w:val="00573243"/>
    <w:rsid w:val="0057762E"/>
    <w:rsid w:val="005801BC"/>
    <w:rsid w:val="005801FB"/>
    <w:rsid w:val="005830EE"/>
    <w:rsid w:val="0058324A"/>
    <w:rsid w:val="00585193"/>
    <w:rsid w:val="005873AD"/>
    <w:rsid w:val="00590148"/>
    <w:rsid w:val="00591E4A"/>
    <w:rsid w:val="005932CE"/>
    <w:rsid w:val="00595320"/>
    <w:rsid w:val="005956A3"/>
    <w:rsid w:val="00595737"/>
    <w:rsid w:val="005A18F1"/>
    <w:rsid w:val="005A1E55"/>
    <w:rsid w:val="005A3ED9"/>
    <w:rsid w:val="005A67D2"/>
    <w:rsid w:val="005A6DEB"/>
    <w:rsid w:val="005A7E59"/>
    <w:rsid w:val="005B14BF"/>
    <w:rsid w:val="005B1AEF"/>
    <w:rsid w:val="005B1E9F"/>
    <w:rsid w:val="005B2E7C"/>
    <w:rsid w:val="005B571D"/>
    <w:rsid w:val="005B695D"/>
    <w:rsid w:val="005B7DCE"/>
    <w:rsid w:val="005C085C"/>
    <w:rsid w:val="005C4D00"/>
    <w:rsid w:val="005C6A8F"/>
    <w:rsid w:val="005C7365"/>
    <w:rsid w:val="005C7B30"/>
    <w:rsid w:val="005D3C1D"/>
    <w:rsid w:val="005D4F57"/>
    <w:rsid w:val="005D5E8A"/>
    <w:rsid w:val="005D67AF"/>
    <w:rsid w:val="005E10FD"/>
    <w:rsid w:val="005E1580"/>
    <w:rsid w:val="005E1AB0"/>
    <w:rsid w:val="005E3406"/>
    <w:rsid w:val="005E401F"/>
    <w:rsid w:val="005E5857"/>
    <w:rsid w:val="005F0CFB"/>
    <w:rsid w:val="005F20B1"/>
    <w:rsid w:val="005F4CF7"/>
    <w:rsid w:val="005F6790"/>
    <w:rsid w:val="00600CDE"/>
    <w:rsid w:val="006020A1"/>
    <w:rsid w:val="006041C4"/>
    <w:rsid w:val="00605980"/>
    <w:rsid w:val="00605A4D"/>
    <w:rsid w:val="00606361"/>
    <w:rsid w:val="006071C1"/>
    <w:rsid w:val="006105EB"/>
    <w:rsid w:val="00611C47"/>
    <w:rsid w:val="00614EAA"/>
    <w:rsid w:val="00620B9C"/>
    <w:rsid w:val="006214D0"/>
    <w:rsid w:val="00622616"/>
    <w:rsid w:val="00622A5A"/>
    <w:rsid w:val="00624E90"/>
    <w:rsid w:val="00625B98"/>
    <w:rsid w:val="00626CB1"/>
    <w:rsid w:val="006300F8"/>
    <w:rsid w:val="00630C58"/>
    <w:rsid w:val="00631822"/>
    <w:rsid w:val="0063260B"/>
    <w:rsid w:val="006329EF"/>
    <w:rsid w:val="006333F3"/>
    <w:rsid w:val="00640ED7"/>
    <w:rsid w:val="006413D7"/>
    <w:rsid w:val="006415CC"/>
    <w:rsid w:val="00643A80"/>
    <w:rsid w:val="0064405A"/>
    <w:rsid w:val="0064456E"/>
    <w:rsid w:val="006506F3"/>
    <w:rsid w:val="00651A23"/>
    <w:rsid w:val="00653C33"/>
    <w:rsid w:val="00653DC7"/>
    <w:rsid w:val="006545BD"/>
    <w:rsid w:val="006552F8"/>
    <w:rsid w:val="0066239B"/>
    <w:rsid w:val="00663AE2"/>
    <w:rsid w:val="00665825"/>
    <w:rsid w:val="00671650"/>
    <w:rsid w:val="00671CE1"/>
    <w:rsid w:val="0067260A"/>
    <w:rsid w:val="006728DF"/>
    <w:rsid w:val="00672BFA"/>
    <w:rsid w:val="006778AF"/>
    <w:rsid w:val="006818B7"/>
    <w:rsid w:val="00690052"/>
    <w:rsid w:val="0069015D"/>
    <w:rsid w:val="0069252A"/>
    <w:rsid w:val="00692C13"/>
    <w:rsid w:val="006935EB"/>
    <w:rsid w:val="006A0339"/>
    <w:rsid w:val="006A0927"/>
    <w:rsid w:val="006A4524"/>
    <w:rsid w:val="006A6EB8"/>
    <w:rsid w:val="006A6F5E"/>
    <w:rsid w:val="006B01AB"/>
    <w:rsid w:val="006B1363"/>
    <w:rsid w:val="006B1CD8"/>
    <w:rsid w:val="006B22CB"/>
    <w:rsid w:val="006B50E7"/>
    <w:rsid w:val="006C3E6F"/>
    <w:rsid w:val="006C4731"/>
    <w:rsid w:val="006C490F"/>
    <w:rsid w:val="006D1909"/>
    <w:rsid w:val="006D1D90"/>
    <w:rsid w:val="006D1F78"/>
    <w:rsid w:val="006D2BD9"/>
    <w:rsid w:val="006D315D"/>
    <w:rsid w:val="006D442C"/>
    <w:rsid w:val="006E017F"/>
    <w:rsid w:val="006E161B"/>
    <w:rsid w:val="006E2DD2"/>
    <w:rsid w:val="006E3D51"/>
    <w:rsid w:val="006E44BB"/>
    <w:rsid w:val="006E4BEC"/>
    <w:rsid w:val="006E4D16"/>
    <w:rsid w:val="006E60ED"/>
    <w:rsid w:val="006E76C0"/>
    <w:rsid w:val="006F31C3"/>
    <w:rsid w:val="006F3348"/>
    <w:rsid w:val="006F3CAB"/>
    <w:rsid w:val="007016CD"/>
    <w:rsid w:val="007018F9"/>
    <w:rsid w:val="00704746"/>
    <w:rsid w:val="00706AF0"/>
    <w:rsid w:val="00712402"/>
    <w:rsid w:val="0071572F"/>
    <w:rsid w:val="00716591"/>
    <w:rsid w:val="007248F7"/>
    <w:rsid w:val="00725BDE"/>
    <w:rsid w:val="00725D02"/>
    <w:rsid w:val="007269DF"/>
    <w:rsid w:val="0073095F"/>
    <w:rsid w:val="00737CA3"/>
    <w:rsid w:val="0074143B"/>
    <w:rsid w:val="0074172C"/>
    <w:rsid w:val="00741DC2"/>
    <w:rsid w:val="00741E8E"/>
    <w:rsid w:val="007442C1"/>
    <w:rsid w:val="0074437D"/>
    <w:rsid w:val="00744D4E"/>
    <w:rsid w:val="00745E43"/>
    <w:rsid w:val="00747FC1"/>
    <w:rsid w:val="00755405"/>
    <w:rsid w:val="007559AD"/>
    <w:rsid w:val="00761EA7"/>
    <w:rsid w:val="007633F3"/>
    <w:rsid w:val="00764CC8"/>
    <w:rsid w:val="00766E37"/>
    <w:rsid w:val="00767B70"/>
    <w:rsid w:val="007732E8"/>
    <w:rsid w:val="00774F54"/>
    <w:rsid w:val="00776571"/>
    <w:rsid w:val="00776A68"/>
    <w:rsid w:val="00776DA9"/>
    <w:rsid w:val="0077767A"/>
    <w:rsid w:val="00781E35"/>
    <w:rsid w:val="007844E6"/>
    <w:rsid w:val="007854AC"/>
    <w:rsid w:val="007858D7"/>
    <w:rsid w:val="00787CBF"/>
    <w:rsid w:val="0079474D"/>
    <w:rsid w:val="007973DD"/>
    <w:rsid w:val="007A015D"/>
    <w:rsid w:val="007A05AE"/>
    <w:rsid w:val="007A1235"/>
    <w:rsid w:val="007A51AE"/>
    <w:rsid w:val="007A7A0C"/>
    <w:rsid w:val="007B1F1F"/>
    <w:rsid w:val="007B2DBC"/>
    <w:rsid w:val="007B338B"/>
    <w:rsid w:val="007B52F8"/>
    <w:rsid w:val="007B5CE9"/>
    <w:rsid w:val="007C0201"/>
    <w:rsid w:val="007C1E78"/>
    <w:rsid w:val="007C21CA"/>
    <w:rsid w:val="007C2BCD"/>
    <w:rsid w:val="007C4CBE"/>
    <w:rsid w:val="007C4F27"/>
    <w:rsid w:val="007C764E"/>
    <w:rsid w:val="007D047E"/>
    <w:rsid w:val="007D1B1E"/>
    <w:rsid w:val="007D3A90"/>
    <w:rsid w:val="007E04C0"/>
    <w:rsid w:val="007E4500"/>
    <w:rsid w:val="007E551C"/>
    <w:rsid w:val="007E74C7"/>
    <w:rsid w:val="007F2772"/>
    <w:rsid w:val="007F3F1E"/>
    <w:rsid w:val="007F4D90"/>
    <w:rsid w:val="007F4E03"/>
    <w:rsid w:val="008014E5"/>
    <w:rsid w:val="008029BE"/>
    <w:rsid w:val="00803173"/>
    <w:rsid w:val="008049B8"/>
    <w:rsid w:val="008055DE"/>
    <w:rsid w:val="0080635C"/>
    <w:rsid w:val="0081106C"/>
    <w:rsid w:val="00811689"/>
    <w:rsid w:val="0081197E"/>
    <w:rsid w:val="00813137"/>
    <w:rsid w:val="0081533A"/>
    <w:rsid w:val="0081656A"/>
    <w:rsid w:val="00817B0D"/>
    <w:rsid w:val="00820EC0"/>
    <w:rsid w:val="00820F1D"/>
    <w:rsid w:val="00823128"/>
    <w:rsid w:val="008259FA"/>
    <w:rsid w:val="00825EDB"/>
    <w:rsid w:val="008263CA"/>
    <w:rsid w:val="008324A1"/>
    <w:rsid w:val="008324BE"/>
    <w:rsid w:val="0083480C"/>
    <w:rsid w:val="00836020"/>
    <w:rsid w:val="00837B11"/>
    <w:rsid w:val="008409AD"/>
    <w:rsid w:val="008454CA"/>
    <w:rsid w:val="00846F6A"/>
    <w:rsid w:val="00852062"/>
    <w:rsid w:val="00852FC7"/>
    <w:rsid w:val="00853047"/>
    <w:rsid w:val="00857756"/>
    <w:rsid w:val="008609C0"/>
    <w:rsid w:val="00860FA1"/>
    <w:rsid w:val="00862BDB"/>
    <w:rsid w:val="00863457"/>
    <w:rsid w:val="00863FA5"/>
    <w:rsid w:val="00864105"/>
    <w:rsid w:val="00866FD5"/>
    <w:rsid w:val="00870691"/>
    <w:rsid w:val="00872F42"/>
    <w:rsid w:val="0087306E"/>
    <w:rsid w:val="008753B3"/>
    <w:rsid w:val="008753D5"/>
    <w:rsid w:val="008769B0"/>
    <w:rsid w:val="00876DBC"/>
    <w:rsid w:val="00880D1A"/>
    <w:rsid w:val="0088414F"/>
    <w:rsid w:val="00885EAB"/>
    <w:rsid w:val="00886DDB"/>
    <w:rsid w:val="008937C5"/>
    <w:rsid w:val="00894A50"/>
    <w:rsid w:val="00895B1E"/>
    <w:rsid w:val="00896388"/>
    <w:rsid w:val="008A03E8"/>
    <w:rsid w:val="008A283A"/>
    <w:rsid w:val="008A346F"/>
    <w:rsid w:val="008A5E27"/>
    <w:rsid w:val="008B02D5"/>
    <w:rsid w:val="008C2427"/>
    <w:rsid w:val="008C26B2"/>
    <w:rsid w:val="008C70D2"/>
    <w:rsid w:val="008D0615"/>
    <w:rsid w:val="008D087E"/>
    <w:rsid w:val="008D6752"/>
    <w:rsid w:val="008D77DD"/>
    <w:rsid w:val="008D77EE"/>
    <w:rsid w:val="008E34F5"/>
    <w:rsid w:val="008E5BA6"/>
    <w:rsid w:val="008F020A"/>
    <w:rsid w:val="008F2474"/>
    <w:rsid w:val="008F2EB8"/>
    <w:rsid w:val="008F4690"/>
    <w:rsid w:val="008F5406"/>
    <w:rsid w:val="008F6C31"/>
    <w:rsid w:val="009001BF"/>
    <w:rsid w:val="00902F92"/>
    <w:rsid w:val="00903660"/>
    <w:rsid w:val="00905094"/>
    <w:rsid w:val="00914BE3"/>
    <w:rsid w:val="00914FCF"/>
    <w:rsid w:val="009174D9"/>
    <w:rsid w:val="009243DE"/>
    <w:rsid w:val="009252D1"/>
    <w:rsid w:val="0092546E"/>
    <w:rsid w:val="00930DB4"/>
    <w:rsid w:val="00931477"/>
    <w:rsid w:val="009359F8"/>
    <w:rsid w:val="0093649E"/>
    <w:rsid w:val="009369ED"/>
    <w:rsid w:val="00937501"/>
    <w:rsid w:val="00940829"/>
    <w:rsid w:val="0094576A"/>
    <w:rsid w:val="00955B4E"/>
    <w:rsid w:val="00956188"/>
    <w:rsid w:val="0095652F"/>
    <w:rsid w:val="00957F4C"/>
    <w:rsid w:val="009701AB"/>
    <w:rsid w:val="00970369"/>
    <w:rsid w:val="00970947"/>
    <w:rsid w:val="009714EA"/>
    <w:rsid w:val="00972583"/>
    <w:rsid w:val="00973140"/>
    <w:rsid w:val="009736CB"/>
    <w:rsid w:val="00973F1E"/>
    <w:rsid w:val="00977A5F"/>
    <w:rsid w:val="00981E2D"/>
    <w:rsid w:val="0099041B"/>
    <w:rsid w:val="00990BF5"/>
    <w:rsid w:val="00991AFA"/>
    <w:rsid w:val="00993274"/>
    <w:rsid w:val="009947A4"/>
    <w:rsid w:val="00997014"/>
    <w:rsid w:val="00997895"/>
    <w:rsid w:val="009A2217"/>
    <w:rsid w:val="009A2279"/>
    <w:rsid w:val="009A2BEB"/>
    <w:rsid w:val="009A3E92"/>
    <w:rsid w:val="009B05A1"/>
    <w:rsid w:val="009B14FF"/>
    <w:rsid w:val="009B3A15"/>
    <w:rsid w:val="009B4293"/>
    <w:rsid w:val="009C0293"/>
    <w:rsid w:val="009C2097"/>
    <w:rsid w:val="009C575E"/>
    <w:rsid w:val="009D36A2"/>
    <w:rsid w:val="009D4A3D"/>
    <w:rsid w:val="009D55EB"/>
    <w:rsid w:val="009D779E"/>
    <w:rsid w:val="009E26C7"/>
    <w:rsid w:val="009E3166"/>
    <w:rsid w:val="009E6CCF"/>
    <w:rsid w:val="009F3218"/>
    <w:rsid w:val="009F3E91"/>
    <w:rsid w:val="009F419F"/>
    <w:rsid w:val="009F7B7C"/>
    <w:rsid w:val="00A00799"/>
    <w:rsid w:val="00A027C8"/>
    <w:rsid w:val="00A033F5"/>
    <w:rsid w:val="00A03AF3"/>
    <w:rsid w:val="00A066C3"/>
    <w:rsid w:val="00A06B60"/>
    <w:rsid w:val="00A12444"/>
    <w:rsid w:val="00A16327"/>
    <w:rsid w:val="00A17D5E"/>
    <w:rsid w:val="00A20D72"/>
    <w:rsid w:val="00A20F3B"/>
    <w:rsid w:val="00A21A61"/>
    <w:rsid w:val="00A23210"/>
    <w:rsid w:val="00A2399B"/>
    <w:rsid w:val="00A2457A"/>
    <w:rsid w:val="00A263FD"/>
    <w:rsid w:val="00A2645B"/>
    <w:rsid w:val="00A27452"/>
    <w:rsid w:val="00A27BC1"/>
    <w:rsid w:val="00A31B33"/>
    <w:rsid w:val="00A32335"/>
    <w:rsid w:val="00A32484"/>
    <w:rsid w:val="00A35F39"/>
    <w:rsid w:val="00A40EB3"/>
    <w:rsid w:val="00A43F23"/>
    <w:rsid w:val="00A46F53"/>
    <w:rsid w:val="00A47B1B"/>
    <w:rsid w:val="00A50B72"/>
    <w:rsid w:val="00A54C0D"/>
    <w:rsid w:val="00A553ED"/>
    <w:rsid w:val="00A65B99"/>
    <w:rsid w:val="00A6715B"/>
    <w:rsid w:val="00A702E1"/>
    <w:rsid w:val="00A71CE1"/>
    <w:rsid w:val="00A72D2E"/>
    <w:rsid w:val="00A73BB3"/>
    <w:rsid w:val="00A73D54"/>
    <w:rsid w:val="00A75707"/>
    <w:rsid w:val="00A8402D"/>
    <w:rsid w:val="00A92832"/>
    <w:rsid w:val="00A93311"/>
    <w:rsid w:val="00A93315"/>
    <w:rsid w:val="00A934ED"/>
    <w:rsid w:val="00A93DB6"/>
    <w:rsid w:val="00A96239"/>
    <w:rsid w:val="00A966E2"/>
    <w:rsid w:val="00A96AB6"/>
    <w:rsid w:val="00A96EE7"/>
    <w:rsid w:val="00AA2218"/>
    <w:rsid w:val="00AA3BE9"/>
    <w:rsid w:val="00AA4399"/>
    <w:rsid w:val="00AA4EE1"/>
    <w:rsid w:val="00AA52D4"/>
    <w:rsid w:val="00AA6283"/>
    <w:rsid w:val="00AB0769"/>
    <w:rsid w:val="00AB10FC"/>
    <w:rsid w:val="00AB2A4F"/>
    <w:rsid w:val="00AB423C"/>
    <w:rsid w:val="00AB44A2"/>
    <w:rsid w:val="00AB7EDC"/>
    <w:rsid w:val="00AC1AB7"/>
    <w:rsid w:val="00AC67CD"/>
    <w:rsid w:val="00AC79D3"/>
    <w:rsid w:val="00AD0755"/>
    <w:rsid w:val="00AD59D5"/>
    <w:rsid w:val="00AE0241"/>
    <w:rsid w:val="00AE0912"/>
    <w:rsid w:val="00AE55CF"/>
    <w:rsid w:val="00AE5AE1"/>
    <w:rsid w:val="00AF5A98"/>
    <w:rsid w:val="00AF683E"/>
    <w:rsid w:val="00AF7069"/>
    <w:rsid w:val="00B0327F"/>
    <w:rsid w:val="00B0645B"/>
    <w:rsid w:val="00B0684C"/>
    <w:rsid w:val="00B10730"/>
    <w:rsid w:val="00B122E3"/>
    <w:rsid w:val="00B12E3B"/>
    <w:rsid w:val="00B13379"/>
    <w:rsid w:val="00B15427"/>
    <w:rsid w:val="00B1650A"/>
    <w:rsid w:val="00B16A52"/>
    <w:rsid w:val="00B17B30"/>
    <w:rsid w:val="00B2092F"/>
    <w:rsid w:val="00B214F0"/>
    <w:rsid w:val="00B21E89"/>
    <w:rsid w:val="00B2386C"/>
    <w:rsid w:val="00B304BF"/>
    <w:rsid w:val="00B323E0"/>
    <w:rsid w:val="00B329D5"/>
    <w:rsid w:val="00B341A0"/>
    <w:rsid w:val="00B34648"/>
    <w:rsid w:val="00B34E20"/>
    <w:rsid w:val="00B3625E"/>
    <w:rsid w:val="00B369E5"/>
    <w:rsid w:val="00B4028A"/>
    <w:rsid w:val="00B40575"/>
    <w:rsid w:val="00B41FEB"/>
    <w:rsid w:val="00B43908"/>
    <w:rsid w:val="00B455BD"/>
    <w:rsid w:val="00B45A12"/>
    <w:rsid w:val="00B45CF4"/>
    <w:rsid w:val="00B46047"/>
    <w:rsid w:val="00B47B9F"/>
    <w:rsid w:val="00B47DE7"/>
    <w:rsid w:val="00B51D3D"/>
    <w:rsid w:val="00B55759"/>
    <w:rsid w:val="00B55BA9"/>
    <w:rsid w:val="00B572DB"/>
    <w:rsid w:val="00B62341"/>
    <w:rsid w:val="00B62901"/>
    <w:rsid w:val="00B63725"/>
    <w:rsid w:val="00B64E99"/>
    <w:rsid w:val="00B6792C"/>
    <w:rsid w:val="00B70DA8"/>
    <w:rsid w:val="00B72C0C"/>
    <w:rsid w:val="00B7368A"/>
    <w:rsid w:val="00B73F98"/>
    <w:rsid w:val="00B74912"/>
    <w:rsid w:val="00B74BB0"/>
    <w:rsid w:val="00B75623"/>
    <w:rsid w:val="00B80859"/>
    <w:rsid w:val="00B8157E"/>
    <w:rsid w:val="00B83CDB"/>
    <w:rsid w:val="00B84CAA"/>
    <w:rsid w:val="00B8709E"/>
    <w:rsid w:val="00B92DBD"/>
    <w:rsid w:val="00B974A7"/>
    <w:rsid w:val="00BA1463"/>
    <w:rsid w:val="00BA1468"/>
    <w:rsid w:val="00BA36D1"/>
    <w:rsid w:val="00BA3D4C"/>
    <w:rsid w:val="00BA4498"/>
    <w:rsid w:val="00BA4C9B"/>
    <w:rsid w:val="00BB028F"/>
    <w:rsid w:val="00BB099C"/>
    <w:rsid w:val="00BB17E7"/>
    <w:rsid w:val="00BB42E5"/>
    <w:rsid w:val="00BB4618"/>
    <w:rsid w:val="00BB6D55"/>
    <w:rsid w:val="00BB7A0F"/>
    <w:rsid w:val="00BB7DCA"/>
    <w:rsid w:val="00BC0B06"/>
    <w:rsid w:val="00BC19C4"/>
    <w:rsid w:val="00BC1D77"/>
    <w:rsid w:val="00BC3EB0"/>
    <w:rsid w:val="00BC6CC3"/>
    <w:rsid w:val="00BC700A"/>
    <w:rsid w:val="00BD0070"/>
    <w:rsid w:val="00BD2FDD"/>
    <w:rsid w:val="00BD3972"/>
    <w:rsid w:val="00BD57A2"/>
    <w:rsid w:val="00BD6920"/>
    <w:rsid w:val="00BD7502"/>
    <w:rsid w:val="00BE0B2E"/>
    <w:rsid w:val="00BE10CC"/>
    <w:rsid w:val="00BE20F3"/>
    <w:rsid w:val="00BE247E"/>
    <w:rsid w:val="00BE6E6A"/>
    <w:rsid w:val="00BE7AD3"/>
    <w:rsid w:val="00BF3396"/>
    <w:rsid w:val="00BF3CC4"/>
    <w:rsid w:val="00BF6F83"/>
    <w:rsid w:val="00C0248D"/>
    <w:rsid w:val="00C026F3"/>
    <w:rsid w:val="00C03D1A"/>
    <w:rsid w:val="00C03D7F"/>
    <w:rsid w:val="00C05788"/>
    <w:rsid w:val="00C059EB"/>
    <w:rsid w:val="00C0618A"/>
    <w:rsid w:val="00C10B4A"/>
    <w:rsid w:val="00C1297B"/>
    <w:rsid w:val="00C12FB9"/>
    <w:rsid w:val="00C16998"/>
    <w:rsid w:val="00C2044F"/>
    <w:rsid w:val="00C20A6F"/>
    <w:rsid w:val="00C22B26"/>
    <w:rsid w:val="00C22F7E"/>
    <w:rsid w:val="00C23390"/>
    <w:rsid w:val="00C26F2A"/>
    <w:rsid w:val="00C30988"/>
    <w:rsid w:val="00C318CD"/>
    <w:rsid w:val="00C335D6"/>
    <w:rsid w:val="00C33972"/>
    <w:rsid w:val="00C36C1C"/>
    <w:rsid w:val="00C36EDC"/>
    <w:rsid w:val="00C4003D"/>
    <w:rsid w:val="00C4372B"/>
    <w:rsid w:val="00C45968"/>
    <w:rsid w:val="00C45ACC"/>
    <w:rsid w:val="00C45C8A"/>
    <w:rsid w:val="00C51016"/>
    <w:rsid w:val="00C566B7"/>
    <w:rsid w:val="00C606E6"/>
    <w:rsid w:val="00C60DD5"/>
    <w:rsid w:val="00C60DFD"/>
    <w:rsid w:val="00C657F6"/>
    <w:rsid w:val="00C6776B"/>
    <w:rsid w:val="00C67F39"/>
    <w:rsid w:val="00C705B5"/>
    <w:rsid w:val="00C72937"/>
    <w:rsid w:val="00C73878"/>
    <w:rsid w:val="00C744C3"/>
    <w:rsid w:val="00C7656B"/>
    <w:rsid w:val="00C76682"/>
    <w:rsid w:val="00C82229"/>
    <w:rsid w:val="00C90584"/>
    <w:rsid w:val="00C92F14"/>
    <w:rsid w:val="00C9366E"/>
    <w:rsid w:val="00C948BF"/>
    <w:rsid w:val="00C95AF4"/>
    <w:rsid w:val="00C97FA5"/>
    <w:rsid w:val="00CA0D8A"/>
    <w:rsid w:val="00CA325C"/>
    <w:rsid w:val="00CA5234"/>
    <w:rsid w:val="00CB0DB4"/>
    <w:rsid w:val="00CB0E55"/>
    <w:rsid w:val="00CB2B78"/>
    <w:rsid w:val="00CB6155"/>
    <w:rsid w:val="00CB658C"/>
    <w:rsid w:val="00CB74A6"/>
    <w:rsid w:val="00CC0919"/>
    <w:rsid w:val="00CC1037"/>
    <w:rsid w:val="00CC2CE1"/>
    <w:rsid w:val="00CC2D11"/>
    <w:rsid w:val="00CC52C2"/>
    <w:rsid w:val="00CC7869"/>
    <w:rsid w:val="00CD1129"/>
    <w:rsid w:val="00CD2D7A"/>
    <w:rsid w:val="00CD4352"/>
    <w:rsid w:val="00CD53A6"/>
    <w:rsid w:val="00CE0A3C"/>
    <w:rsid w:val="00CE1988"/>
    <w:rsid w:val="00CE3F32"/>
    <w:rsid w:val="00CE435A"/>
    <w:rsid w:val="00CE7455"/>
    <w:rsid w:val="00CE78F0"/>
    <w:rsid w:val="00CF00B6"/>
    <w:rsid w:val="00CF0C89"/>
    <w:rsid w:val="00CF2746"/>
    <w:rsid w:val="00CF55C8"/>
    <w:rsid w:val="00CF66B0"/>
    <w:rsid w:val="00CF679E"/>
    <w:rsid w:val="00D026D4"/>
    <w:rsid w:val="00D032B4"/>
    <w:rsid w:val="00D04495"/>
    <w:rsid w:val="00D06B1C"/>
    <w:rsid w:val="00D07359"/>
    <w:rsid w:val="00D14157"/>
    <w:rsid w:val="00D229C8"/>
    <w:rsid w:val="00D2592A"/>
    <w:rsid w:val="00D31E76"/>
    <w:rsid w:val="00D3388F"/>
    <w:rsid w:val="00D34388"/>
    <w:rsid w:val="00D34518"/>
    <w:rsid w:val="00D36B18"/>
    <w:rsid w:val="00D375D7"/>
    <w:rsid w:val="00D43B85"/>
    <w:rsid w:val="00D4505F"/>
    <w:rsid w:val="00D4533A"/>
    <w:rsid w:val="00D45A56"/>
    <w:rsid w:val="00D47E3D"/>
    <w:rsid w:val="00D504D2"/>
    <w:rsid w:val="00D5218F"/>
    <w:rsid w:val="00D565CD"/>
    <w:rsid w:val="00D57465"/>
    <w:rsid w:val="00D57E21"/>
    <w:rsid w:val="00D60569"/>
    <w:rsid w:val="00D64617"/>
    <w:rsid w:val="00D64721"/>
    <w:rsid w:val="00D65B5F"/>
    <w:rsid w:val="00D70BBB"/>
    <w:rsid w:val="00D718A0"/>
    <w:rsid w:val="00D7232E"/>
    <w:rsid w:val="00D76B90"/>
    <w:rsid w:val="00D76C8E"/>
    <w:rsid w:val="00D77484"/>
    <w:rsid w:val="00D81AE9"/>
    <w:rsid w:val="00D81E53"/>
    <w:rsid w:val="00D842E5"/>
    <w:rsid w:val="00D85444"/>
    <w:rsid w:val="00D86078"/>
    <w:rsid w:val="00D86A8D"/>
    <w:rsid w:val="00D86AFC"/>
    <w:rsid w:val="00D9032B"/>
    <w:rsid w:val="00D90344"/>
    <w:rsid w:val="00D926A1"/>
    <w:rsid w:val="00D930BF"/>
    <w:rsid w:val="00D94ACF"/>
    <w:rsid w:val="00D9539B"/>
    <w:rsid w:val="00D957A2"/>
    <w:rsid w:val="00D957E5"/>
    <w:rsid w:val="00D97A32"/>
    <w:rsid w:val="00DA05B9"/>
    <w:rsid w:val="00DA2816"/>
    <w:rsid w:val="00DA65D0"/>
    <w:rsid w:val="00DA7D35"/>
    <w:rsid w:val="00DB026F"/>
    <w:rsid w:val="00DB456C"/>
    <w:rsid w:val="00DB598C"/>
    <w:rsid w:val="00DC0F98"/>
    <w:rsid w:val="00DC2B56"/>
    <w:rsid w:val="00DC2CFE"/>
    <w:rsid w:val="00DC2F0B"/>
    <w:rsid w:val="00DC33D4"/>
    <w:rsid w:val="00DD0A99"/>
    <w:rsid w:val="00DD0DF1"/>
    <w:rsid w:val="00DD3E07"/>
    <w:rsid w:val="00DD5FA2"/>
    <w:rsid w:val="00DE136C"/>
    <w:rsid w:val="00DE17C0"/>
    <w:rsid w:val="00DE32B8"/>
    <w:rsid w:val="00DE59F0"/>
    <w:rsid w:val="00DE63A7"/>
    <w:rsid w:val="00DE6FE7"/>
    <w:rsid w:val="00DE71E4"/>
    <w:rsid w:val="00DE74AF"/>
    <w:rsid w:val="00DE772E"/>
    <w:rsid w:val="00DF00F8"/>
    <w:rsid w:val="00DF0F7C"/>
    <w:rsid w:val="00DF1BA9"/>
    <w:rsid w:val="00DF24A1"/>
    <w:rsid w:val="00DF2B20"/>
    <w:rsid w:val="00DF60F0"/>
    <w:rsid w:val="00DF724D"/>
    <w:rsid w:val="00E002EE"/>
    <w:rsid w:val="00E00B8B"/>
    <w:rsid w:val="00E04F64"/>
    <w:rsid w:val="00E057B4"/>
    <w:rsid w:val="00E06C93"/>
    <w:rsid w:val="00E07253"/>
    <w:rsid w:val="00E1383E"/>
    <w:rsid w:val="00E155DB"/>
    <w:rsid w:val="00E15692"/>
    <w:rsid w:val="00E16AB5"/>
    <w:rsid w:val="00E175B5"/>
    <w:rsid w:val="00E204F4"/>
    <w:rsid w:val="00E20A5C"/>
    <w:rsid w:val="00E21A45"/>
    <w:rsid w:val="00E25497"/>
    <w:rsid w:val="00E26FD8"/>
    <w:rsid w:val="00E273F1"/>
    <w:rsid w:val="00E279CA"/>
    <w:rsid w:val="00E27E46"/>
    <w:rsid w:val="00E301E5"/>
    <w:rsid w:val="00E334EB"/>
    <w:rsid w:val="00E33791"/>
    <w:rsid w:val="00E36BA0"/>
    <w:rsid w:val="00E41FA4"/>
    <w:rsid w:val="00E4238F"/>
    <w:rsid w:val="00E42668"/>
    <w:rsid w:val="00E4600D"/>
    <w:rsid w:val="00E4700C"/>
    <w:rsid w:val="00E5298D"/>
    <w:rsid w:val="00E5354D"/>
    <w:rsid w:val="00E543DA"/>
    <w:rsid w:val="00E57333"/>
    <w:rsid w:val="00E576DC"/>
    <w:rsid w:val="00E57DDC"/>
    <w:rsid w:val="00E601AD"/>
    <w:rsid w:val="00E615DB"/>
    <w:rsid w:val="00E617A1"/>
    <w:rsid w:val="00E6309D"/>
    <w:rsid w:val="00E6791F"/>
    <w:rsid w:val="00E71874"/>
    <w:rsid w:val="00E72948"/>
    <w:rsid w:val="00E73892"/>
    <w:rsid w:val="00E746C3"/>
    <w:rsid w:val="00E756AF"/>
    <w:rsid w:val="00E75D78"/>
    <w:rsid w:val="00E76965"/>
    <w:rsid w:val="00E80AE1"/>
    <w:rsid w:val="00E8354E"/>
    <w:rsid w:val="00E85031"/>
    <w:rsid w:val="00E86413"/>
    <w:rsid w:val="00E90F21"/>
    <w:rsid w:val="00E912A7"/>
    <w:rsid w:val="00E9165E"/>
    <w:rsid w:val="00E95A21"/>
    <w:rsid w:val="00E95B77"/>
    <w:rsid w:val="00E96D44"/>
    <w:rsid w:val="00E97B56"/>
    <w:rsid w:val="00EA00A9"/>
    <w:rsid w:val="00EA322D"/>
    <w:rsid w:val="00EA540E"/>
    <w:rsid w:val="00EA596B"/>
    <w:rsid w:val="00EA640B"/>
    <w:rsid w:val="00EA6E92"/>
    <w:rsid w:val="00EB1C5A"/>
    <w:rsid w:val="00EB25A1"/>
    <w:rsid w:val="00EB3ACE"/>
    <w:rsid w:val="00EB73FB"/>
    <w:rsid w:val="00EB7E2C"/>
    <w:rsid w:val="00EC349D"/>
    <w:rsid w:val="00EC485B"/>
    <w:rsid w:val="00EC64BE"/>
    <w:rsid w:val="00EC6EA6"/>
    <w:rsid w:val="00EC6F7B"/>
    <w:rsid w:val="00ED487E"/>
    <w:rsid w:val="00ED6169"/>
    <w:rsid w:val="00ED6397"/>
    <w:rsid w:val="00ED661F"/>
    <w:rsid w:val="00ED6B60"/>
    <w:rsid w:val="00EE024F"/>
    <w:rsid w:val="00EE12A8"/>
    <w:rsid w:val="00EE250E"/>
    <w:rsid w:val="00EE4E34"/>
    <w:rsid w:val="00EE5D8D"/>
    <w:rsid w:val="00EE5F08"/>
    <w:rsid w:val="00EE7FE6"/>
    <w:rsid w:val="00EF0E8F"/>
    <w:rsid w:val="00EF1D7D"/>
    <w:rsid w:val="00EF2A6F"/>
    <w:rsid w:val="00EF3E8F"/>
    <w:rsid w:val="00EF7983"/>
    <w:rsid w:val="00F04118"/>
    <w:rsid w:val="00F0455A"/>
    <w:rsid w:val="00F0488C"/>
    <w:rsid w:val="00F04AD8"/>
    <w:rsid w:val="00F11580"/>
    <w:rsid w:val="00F13E65"/>
    <w:rsid w:val="00F16EB4"/>
    <w:rsid w:val="00F204EE"/>
    <w:rsid w:val="00F21C71"/>
    <w:rsid w:val="00F22AA8"/>
    <w:rsid w:val="00F22D17"/>
    <w:rsid w:val="00F25605"/>
    <w:rsid w:val="00F32770"/>
    <w:rsid w:val="00F32E26"/>
    <w:rsid w:val="00F373F9"/>
    <w:rsid w:val="00F40AD8"/>
    <w:rsid w:val="00F41B8C"/>
    <w:rsid w:val="00F41BE4"/>
    <w:rsid w:val="00F426DF"/>
    <w:rsid w:val="00F435DC"/>
    <w:rsid w:val="00F43624"/>
    <w:rsid w:val="00F43770"/>
    <w:rsid w:val="00F43A7B"/>
    <w:rsid w:val="00F43D97"/>
    <w:rsid w:val="00F453BD"/>
    <w:rsid w:val="00F458C2"/>
    <w:rsid w:val="00F4794C"/>
    <w:rsid w:val="00F47D6D"/>
    <w:rsid w:val="00F5282C"/>
    <w:rsid w:val="00F5335E"/>
    <w:rsid w:val="00F53CD9"/>
    <w:rsid w:val="00F609FB"/>
    <w:rsid w:val="00F675E8"/>
    <w:rsid w:val="00F67ED8"/>
    <w:rsid w:val="00F7192C"/>
    <w:rsid w:val="00F72642"/>
    <w:rsid w:val="00F72D14"/>
    <w:rsid w:val="00F733A7"/>
    <w:rsid w:val="00F745D9"/>
    <w:rsid w:val="00F75EA7"/>
    <w:rsid w:val="00F7643D"/>
    <w:rsid w:val="00F77C13"/>
    <w:rsid w:val="00F805E4"/>
    <w:rsid w:val="00F8505E"/>
    <w:rsid w:val="00F852F9"/>
    <w:rsid w:val="00F90F49"/>
    <w:rsid w:val="00F92CE7"/>
    <w:rsid w:val="00F94CAC"/>
    <w:rsid w:val="00FA015A"/>
    <w:rsid w:val="00FA07B7"/>
    <w:rsid w:val="00FA7E76"/>
    <w:rsid w:val="00FB4DAF"/>
    <w:rsid w:val="00FC0423"/>
    <w:rsid w:val="00FC32EF"/>
    <w:rsid w:val="00FC3B01"/>
    <w:rsid w:val="00FC4687"/>
    <w:rsid w:val="00FD0288"/>
    <w:rsid w:val="00FD028A"/>
    <w:rsid w:val="00FD034C"/>
    <w:rsid w:val="00FD0502"/>
    <w:rsid w:val="00FD1E4A"/>
    <w:rsid w:val="00FD64B5"/>
    <w:rsid w:val="00FD6C37"/>
    <w:rsid w:val="00FE1AB5"/>
    <w:rsid w:val="00FE26A1"/>
    <w:rsid w:val="00FE4216"/>
    <w:rsid w:val="00FE725E"/>
    <w:rsid w:val="00FE7F92"/>
    <w:rsid w:val="00FF04DF"/>
    <w:rsid w:val="00FF4BD2"/>
    <w:rsid w:val="00FF6B9C"/>
    <w:rsid w:val="00FF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E95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1560"/>
    <w:pPr>
      <w:suppressAutoHyphens/>
    </w:pPr>
    <w:rPr>
      <w:rFonts w:eastAsia="SimSu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B1560"/>
    <w:rPr>
      <w:rFonts w:ascii="Symbol" w:hAnsi="Symbol"/>
    </w:rPr>
  </w:style>
  <w:style w:type="character" w:customStyle="1" w:styleId="WW8Num1z1">
    <w:name w:val="WW8Num1z1"/>
    <w:rsid w:val="000B1560"/>
    <w:rPr>
      <w:rFonts w:ascii="Courier New" w:hAnsi="Courier New" w:cs="Courier New"/>
    </w:rPr>
  </w:style>
  <w:style w:type="character" w:customStyle="1" w:styleId="WW8Num1z2">
    <w:name w:val="WW8Num1z2"/>
    <w:rsid w:val="000B1560"/>
    <w:rPr>
      <w:rFonts w:ascii="Wingdings" w:hAnsi="Wingdings"/>
    </w:rPr>
  </w:style>
  <w:style w:type="character" w:customStyle="1" w:styleId="WW8Num2z0">
    <w:name w:val="WW8Num2z0"/>
    <w:rsid w:val="000B1560"/>
    <w:rPr>
      <w:rFonts w:ascii="Symbol" w:hAnsi="Symbol"/>
    </w:rPr>
  </w:style>
  <w:style w:type="character" w:customStyle="1" w:styleId="WW8Num2z1">
    <w:name w:val="WW8Num2z1"/>
    <w:rsid w:val="000B1560"/>
    <w:rPr>
      <w:rFonts w:ascii="Courier New" w:hAnsi="Courier New" w:cs="Courier New"/>
    </w:rPr>
  </w:style>
  <w:style w:type="character" w:customStyle="1" w:styleId="WW8Num2z2">
    <w:name w:val="WW8Num2z2"/>
    <w:rsid w:val="000B1560"/>
    <w:rPr>
      <w:rFonts w:ascii="Wingdings" w:hAnsi="Wingdings"/>
    </w:rPr>
  </w:style>
  <w:style w:type="character" w:customStyle="1" w:styleId="WW8Num3z0">
    <w:name w:val="WW8Num3z0"/>
    <w:rsid w:val="000B1560"/>
    <w:rPr>
      <w:rFonts w:ascii="Symbol" w:hAnsi="Symbol"/>
    </w:rPr>
  </w:style>
  <w:style w:type="character" w:customStyle="1" w:styleId="WW8Num3z1">
    <w:name w:val="WW8Num3z1"/>
    <w:rsid w:val="000B1560"/>
    <w:rPr>
      <w:rFonts w:ascii="Courier New" w:hAnsi="Courier New" w:cs="Courier New"/>
    </w:rPr>
  </w:style>
  <w:style w:type="character" w:customStyle="1" w:styleId="WW8Num3z2">
    <w:name w:val="WW8Num3z2"/>
    <w:rsid w:val="000B1560"/>
    <w:rPr>
      <w:rFonts w:ascii="Wingdings" w:hAnsi="Wingdings"/>
    </w:rPr>
  </w:style>
  <w:style w:type="character" w:customStyle="1" w:styleId="Absatz-Standardschriftart">
    <w:name w:val="Absatz-Standardschriftart"/>
    <w:rsid w:val="000B1560"/>
  </w:style>
  <w:style w:type="character" w:customStyle="1" w:styleId="WW-Absatz-Standardschriftart">
    <w:name w:val="WW-Absatz-Standardschriftart"/>
    <w:rsid w:val="000B1560"/>
  </w:style>
  <w:style w:type="character" w:customStyle="1" w:styleId="WW-Absatz-Standardschriftart1">
    <w:name w:val="WW-Absatz-Standardschriftart1"/>
    <w:rsid w:val="000B1560"/>
  </w:style>
  <w:style w:type="character" w:customStyle="1" w:styleId="WW-Absatz-Standardschriftart11">
    <w:name w:val="WW-Absatz-Standardschriftart11"/>
    <w:rsid w:val="000B1560"/>
  </w:style>
  <w:style w:type="character" w:customStyle="1" w:styleId="WW-Absatz-Standardschriftart111">
    <w:name w:val="WW-Absatz-Standardschriftart111"/>
    <w:rsid w:val="000B1560"/>
  </w:style>
  <w:style w:type="character" w:customStyle="1" w:styleId="WW-Absatz-Standardschriftart1111">
    <w:name w:val="WW-Absatz-Standardschriftart1111"/>
    <w:rsid w:val="000B1560"/>
  </w:style>
  <w:style w:type="character" w:customStyle="1" w:styleId="WW-Absatz-Standardschriftart11111">
    <w:name w:val="WW-Absatz-Standardschriftart11111"/>
    <w:rsid w:val="000B1560"/>
  </w:style>
  <w:style w:type="character" w:customStyle="1" w:styleId="WW-Absatz-Standardschriftart111111">
    <w:name w:val="WW-Absatz-Standardschriftart111111"/>
    <w:rsid w:val="000B1560"/>
  </w:style>
  <w:style w:type="character" w:customStyle="1" w:styleId="WW8Num4z0">
    <w:name w:val="WW8Num4z0"/>
    <w:rsid w:val="000B1560"/>
    <w:rPr>
      <w:rFonts w:ascii="Symbol" w:hAnsi="Symbol"/>
    </w:rPr>
  </w:style>
  <w:style w:type="character" w:customStyle="1" w:styleId="WW8Num4z1">
    <w:name w:val="WW8Num4z1"/>
    <w:rsid w:val="000B1560"/>
    <w:rPr>
      <w:rFonts w:ascii="Courier New" w:hAnsi="Courier New" w:cs="Courier New"/>
    </w:rPr>
  </w:style>
  <w:style w:type="character" w:customStyle="1" w:styleId="WW8Num4z2">
    <w:name w:val="WW8Num4z2"/>
    <w:rsid w:val="000B1560"/>
    <w:rPr>
      <w:rFonts w:ascii="Wingdings" w:hAnsi="Wingdings"/>
    </w:rPr>
  </w:style>
  <w:style w:type="character" w:customStyle="1" w:styleId="WW-Absatz-Standardschriftart1111111">
    <w:name w:val="WW-Absatz-Standardschriftart1111111"/>
    <w:rsid w:val="000B1560"/>
  </w:style>
  <w:style w:type="character" w:customStyle="1" w:styleId="WW8Num5z0">
    <w:name w:val="WW8Num5z0"/>
    <w:rsid w:val="000B1560"/>
    <w:rPr>
      <w:rFonts w:ascii="Symbol" w:hAnsi="Symbol"/>
    </w:rPr>
  </w:style>
  <w:style w:type="character" w:customStyle="1" w:styleId="WW8Num5z1">
    <w:name w:val="WW8Num5z1"/>
    <w:rsid w:val="000B1560"/>
    <w:rPr>
      <w:rFonts w:ascii="Courier New" w:hAnsi="Courier New" w:cs="Courier New"/>
    </w:rPr>
  </w:style>
  <w:style w:type="character" w:customStyle="1" w:styleId="WW8Num5z2">
    <w:name w:val="WW8Num5z2"/>
    <w:rsid w:val="000B1560"/>
    <w:rPr>
      <w:rFonts w:ascii="Wingdings" w:hAnsi="Wingdings"/>
    </w:rPr>
  </w:style>
  <w:style w:type="character" w:customStyle="1" w:styleId="WW-Absatz-Standardschriftart11111111">
    <w:name w:val="WW-Absatz-Standardschriftart11111111"/>
    <w:rsid w:val="000B1560"/>
  </w:style>
  <w:style w:type="character" w:customStyle="1" w:styleId="Bullets">
    <w:name w:val="Bullets"/>
    <w:rsid w:val="000B1560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0B156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0B1560"/>
    <w:pPr>
      <w:spacing w:after="120"/>
    </w:pPr>
  </w:style>
  <w:style w:type="paragraph" w:styleId="List">
    <w:name w:val="List"/>
    <w:basedOn w:val="BodyText"/>
    <w:rsid w:val="000B1560"/>
    <w:rPr>
      <w:rFonts w:cs="Tahoma"/>
    </w:rPr>
  </w:style>
  <w:style w:type="paragraph" w:styleId="Caption">
    <w:name w:val="caption"/>
    <w:basedOn w:val="Normal"/>
    <w:qFormat/>
    <w:rsid w:val="000B156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1560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0B1560"/>
    <w:pPr>
      <w:suppressLineNumbers/>
    </w:pPr>
  </w:style>
  <w:style w:type="paragraph" w:customStyle="1" w:styleId="TableHeading">
    <w:name w:val="Table Heading"/>
    <w:basedOn w:val="TableContents"/>
    <w:rsid w:val="000B1560"/>
    <w:pPr>
      <w:jc w:val="center"/>
    </w:pPr>
    <w:rPr>
      <w:b/>
      <w:bCs/>
      <w:i/>
      <w:iCs/>
    </w:rPr>
  </w:style>
  <w:style w:type="paragraph" w:styleId="Header">
    <w:name w:val="header"/>
    <w:basedOn w:val="Normal"/>
    <w:rsid w:val="003660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60E0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A06B60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3242F7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3242F7"/>
    <w:rPr>
      <w:rFonts w:eastAsia="SimSu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270A90"/>
    <w:pPr>
      <w:suppressAutoHyphens w:val="0"/>
      <w:ind w:left="720" w:firstLine="288"/>
      <w:contextualSpacing/>
      <w:jc w:val="both"/>
    </w:pPr>
    <w:rPr>
      <w:rFonts w:eastAsia="Times New Roman"/>
      <w:color w:val="000000"/>
      <w:kern w:val="28"/>
      <w:szCs w:val="20"/>
      <w:lang w:eastAsia="en-US"/>
    </w:rPr>
  </w:style>
  <w:style w:type="character" w:styleId="Emphasis">
    <w:name w:val="Emphasis"/>
    <w:basedOn w:val="DefaultParagraphFont"/>
    <w:uiPriority w:val="2"/>
    <w:qFormat/>
    <w:rsid w:val="004407E2"/>
    <w:rPr>
      <w:i/>
      <w:iCs/>
    </w:rPr>
  </w:style>
  <w:style w:type="character" w:customStyle="1" w:styleId="apple-converted-space">
    <w:name w:val="apple-converted-space"/>
    <w:basedOn w:val="DefaultParagraphFont"/>
    <w:rsid w:val="00FD6C37"/>
  </w:style>
  <w:style w:type="paragraph" w:styleId="ListBullet">
    <w:name w:val="List Bullet"/>
    <w:basedOn w:val="Normal"/>
    <w:uiPriority w:val="1"/>
    <w:unhideWhenUsed/>
    <w:qFormat/>
    <w:rsid w:val="002F56D9"/>
    <w:pPr>
      <w:numPr>
        <w:numId w:val="16"/>
      </w:numPr>
      <w:suppressAutoHyphens w:val="0"/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sz w:val="19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9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5D"/>
    <w:rPr>
      <w:rFonts w:ascii="Segoe UI" w:eastAsia="SimSun" w:hAnsi="Segoe UI" w:cs="Segoe UI"/>
      <w:sz w:val="18"/>
      <w:szCs w:val="18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26FF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E6CCF"/>
    <w:rPr>
      <w:rFonts w:eastAsia="SimSu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mra.Luckin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lison.Halchaklo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91567A-BC4D-7E4A-BE91-B661C151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1560</Words>
  <Characters>8894</Characters>
  <Application>Microsoft Macintosh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101 King Farm Blvd</vt:lpstr>
      <vt:lpstr>Allison J. Halchak-Lord</vt:lpstr>
    </vt:vector>
  </TitlesOfParts>
  <Company>Hewlett-Packard</Company>
  <LinksUpToDate>false</LinksUpToDate>
  <CharactersWithSpaces>10434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 King Farm Blvd</dc:title>
  <dc:subject/>
  <dc:creator>Urinalysis 1. Estacion</dc:creator>
  <cp:keywords/>
  <dc:description/>
  <cp:lastModifiedBy>Allison Halchak-lord</cp:lastModifiedBy>
  <cp:revision>3</cp:revision>
  <cp:lastPrinted>2017-04-02T16:43:00Z</cp:lastPrinted>
  <dcterms:created xsi:type="dcterms:W3CDTF">2018-04-24T00:19:00Z</dcterms:created>
  <dcterms:modified xsi:type="dcterms:W3CDTF">2018-12-09T21:16:00Z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Sensitivity">
    <vt:lpwstr>Unrestricted</vt:lpwstr>
  </property>
  <property fmtid="{D5CDD505-2E9C-101B-9397-08002B2CF9AE}" pid="3" name="SensitivityID">
    <vt:lpwstr>0</vt:lpwstr>
  </property>
  <property fmtid="{D5CDD505-2E9C-101B-9397-08002B2CF9AE}" pid="4" name="ThirdParty">
    <vt:lpwstr/>
  </property>
  <property fmtid="{D5CDD505-2E9C-101B-9397-08002B2CF9AE}" pid="5" name="OCI Restriction">
    <vt:bool>true</vt:bool>
  </property>
  <property fmtid="{D5CDD505-2E9C-101B-9397-08002B2CF9AE}" pid="6" name="OCI Additional Info">
    <vt:lpwstr/>
  </property>
  <property fmtid="{D5CDD505-2E9C-101B-9397-08002B2CF9AE}" pid="7" name="Document Author">
    <vt:lpwstr>Gian A. Alvarez-Blanes</vt:lpwstr>
  </property>
  <property fmtid="{D5CDD505-2E9C-101B-9397-08002B2CF9AE}" pid="8" name="Confirm Sensitivity">
    <vt:lpwstr>0</vt:lpwstr>
  </property>
  <property fmtid="{D5CDD505-2E9C-101B-9397-08002B2CF9AE}" pid="9" name="Allow Header Overwrite">
    <vt:lpwstr>-1</vt:lpwstr>
  </property>
  <property fmtid="{D5CDD505-2E9C-101B-9397-08002B2CF9AE}" pid="10" name="Allow Footer Overwrite">
    <vt:lpwstr>-1</vt:lpwstr>
  </property>
</Properties>
</file>